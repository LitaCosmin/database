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250A" w14:textId="77777777" w:rsidR="00241C1D" w:rsidRDefault="00241C1D" w:rsidP="00241C1D">
      <w:r>
        <w:t>Universitatea “Alexandru Ioan Cuza”- Iași</w:t>
      </w:r>
    </w:p>
    <w:p w14:paraId="5F47C7FF" w14:textId="77777777" w:rsidR="00241C1D" w:rsidRDefault="00241C1D" w:rsidP="00241C1D">
      <w:r>
        <w:t>Facultatea de economie și administrarea afacerilor</w:t>
      </w:r>
    </w:p>
    <w:p w14:paraId="5FD079E5" w14:textId="77777777" w:rsidR="00241C1D" w:rsidRDefault="00241C1D" w:rsidP="00241C1D">
      <w:r>
        <w:t>Specializare: Informatică economică</w:t>
      </w:r>
    </w:p>
    <w:p w14:paraId="5BE1347C" w14:textId="77777777" w:rsidR="00241C1D" w:rsidRDefault="00241C1D" w:rsidP="00241C1D">
      <w:r>
        <w:t xml:space="preserve">Anul: 2 </w:t>
      </w:r>
    </w:p>
    <w:p w14:paraId="69A76145" w14:textId="3919E27D" w:rsidR="00241C1D" w:rsidRDefault="00241C1D" w:rsidP="00241C1D">
      <w:r>
        <w:t xml:space="preserve">Grupa: </w:t>
      </w:r>
      <w:r>
        <w:t>1</w:t>
      </w:r>
    </w:p>
    <w:p w14:paraId="554B874E" w14:textId="77777777" w:rsidR="00241C1D" w:rsidRDefault="00241C1D" w:rsidP="00241C1D"/>
    <w:p w14:paraId="4D92A31C" w14:textId="77777777" w:rsidR="00241C1D" w:rsidRDefault="00241C1D" w:rsidP="00241C1D"/>
    <w:p w14:paraId="0D8858F8" w14:textId="77777777" w:rsidR="00241C1D" w:rsidRDefault="00241C1D" w:rsidP="00241C1D"/>
    <w:p w14:paraId="42C9D5DF" w14:textId="77777777" w:rsidR="00241C1D" w:rsidRPr="009C6561" w:rsidRDefault="00241C1D" w:rsidP="00241C1D">
      <w:pPr>
        <w:rPr>
          <w:b/>
          <w:bCs/>
        </w:rPr>
      </w:pPr>
    </w:p>
    <w:p w14:paraId="541E9331" w14:textId="77777777" w:rsidR="00241C1D" w:rsidRPr="009C6561" w:rsidRDefault="00241C1D" w:rsidP="00241C1D">
      <w:pPr>
        <w:pStyle w:val="ListParagraph"/>
        <w:jc w:val="center"/>
        <w:rPr>
          <w:b/>
          <w:bCs/>
          <w:sz w:val="40"/>
          <w:szCs w:val="40"/>
        </w:rPr>
      </w:pPr>
      <w:r w:rsidRPr="009C6561">
        <w:rPr>
          <w:b/>
          <w:bCs/>
          <w:sz w:val="32"/>
          <w:szCs w:val="32"/>
        </w:rPr>
        <w:t>PROIECT</w:t>
      </w:r>
    </w:p>
    <w:p w14:paraId="3401AE12" w14:textId="5FC86BAE" w:rsidR="00241C1D" w:rsidRPr="00737996" w:rsidRDefault="00241C1D" w:rsidP="00241C1D">
      <w:pPr>
        <w:pStyle w:val="ListParagraph"/>
        <w:numPr>
          <w:ilvl w:val="0"/>
          <w:numId w:val="27"/>
        </w:numPr>
        <w:spacing w:after="160" w:line="360" w:lineRule="auto"/>
        <w:jc w:val="center"/>
        <w:rPr>
          <w:sz w:val="40"/>
          <w:szCs w:val="40"/>
        </w:rPr>
      </w:pPr>
      <w:r>
        <w:rPr>
          <w:sz w:val="32"/>
          <w:szCs w:val="32"/>
        </w:rPr>
        <w:t>FOTBAL UEFA</w:t>
      </w:r>
      <w:r w:rsidRPr="00737996">
        <w:rPr>
          <w:sz w:val="40"/>
          <w:szCs w:val="40"/>
        </w:rPr>
        <w:t>-</w:t>
      </w:r>
    </w:p>
    <w:p w14:paraId="3F7FB843" w14:textId="77777777" w:rsidR="00241C1D" w:rsidRDefault="00241C1D" w:rsidP="00241C1D">
      <w:pPr>
        <w:rPr>
          <w:b/>
          <w:bCs/>
          <w:sz w:val="48"/>
          <w:szCs w:val="48"/>
        </w:rPr>
      </w:pPr>
    </w:p>
    <w:p w14:paraId="21CCC65F" w14:textId="77777777" w:rsidR="00241C1D" w:rsidRDefault="00241C1D" w:rsidP="00241C1D">
      <w:pPr>
        <w:rPr>
          <w:b/>
          <w:bCs/>
          <w:sz w:val="48"/>
          <w:szCs w:val="48"/>
        </w:rPr>
      </w:pPr>
    </w:p>
    <w:p w14:paraId="47E2F0CB" w14:textId="77777777" w:rsidR="00241C1D" w:rsidRDefault="00241C1D" w:rsidP="00241C1D">
      <w:pPr>
        <w:jc w:val="center"/>
        <w:rPr>
          <w:b/>
          <w:bCs/>
          <w:sz w:val="48"/>
          <w:szCs w:val="48"/>
        </w:rPr>
      </w:pPr>
    </w:p>
    <w:p w14:paraId="683C841E" w14:textId="77777777" w:rsidR="00241C1D" w:rsidRDefault="00241C1D" w:rsidP="00241C1D">
      <w:pPr>
        <w:jc w:val="center"/>
        <w:rPr>
          <w:b/>
          <w:bCs/>
          <w:sz w:val="48"/>
          <w:szCs w:val="48"/>
        </w:rPr>
      </w:pPr>
    </w:p>
    <w:p w14:paraId="74A57412" w14:textId="77777777" w:rsidR="00241C1D" w:rsidRDefault="00241C1D" w:rsidP="00241C1D">
      <w:pPr>
        <w:jc w:val="left"/>
        <w:rPr>
          <w:b/>
        </w:rPr>
      </w:pPr>
      <w:r>
        <w:rPr>
          <w:b/>
        </w:rPr>
        <w:t>Titular seminar:                                              Echipa:</w:t>
      </w:r>
    </w:p>
    <w:p w14:paraId="0A62DC71" w14:textId="2DA51C9F" w:rsidR="00241C1D" w:rsidRDefault="00241C1D" w:rsidP="00241C1D">
      <w:pPr>
        <w:jc w:val="left"/>
        <w:rPr>
          <w:b/>
        </w:rPr>
      </w:pPr>
      <w:r>
        <w:rPr>
          <w:b/>
        </w:rPr>
        <w:t>Ionuț Hrubaru</w:t>
      </w:r>
      <w:r>
        <w:rPr>
          <w:b/>
        </w:rPr>
        <w:t xml:space="preserve">                            </w:t>
      </w:r>
      <w:r>
        <w:rPr>
          <w:b/>
        </w:rPr>
        <w:t xml:space="preserve">             </w:t>
      </w:r>
      <w:r>
        <w:rPr>
          <w:b/>
        </w:rPr>
        <w:tab/>
        <w:t>Liță Cosmin-Constantin</w:t>
      </w:r>
    </w:p>
    <w:p w14:paraId="0DAF7EF2" w14:textId="3247C5E5" w:rsidR="00241C1D" w:rsidRDefault="00241C1D" w:rsidP="00241C1D">
      <w:pPr>
        <w:jc w:val="left"/>
        <w:rPr>
          <w:b/>
        </w:rPr>
      </w:pPr>
      <w:r>
        <w:rPr>
          <w:b/>
        </w:rPr>
        <w:t xml:space="preserve">                                                              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>Istrati Victor</w:t>
      </w:r>
    </w:p>
    <w:p w14:paraId="20A5BD9E" w14:textId="067FBCA2" w:rsidR="00241C1D" w:rsidRDefault="00241C1D" w:rsidP="00241C1D">
      <w:pPr>
        <w:jc w:val="left"/>
        <w:rPr>
          <w:b/>
        </w:rPr>
      </w:pPr>
      <w:r>
        <w:rPr>
          <w:b/>
        </w:rPr>
        <w:t xml:space="preserve">                                                              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>Străjer Sergiu</w:t>
      </w:r>
    </w:p>
    <w:p w14:paraId="1168169D" w14:textId="77777777" w:rsidR="00241C1D" w:rsidRDefault="00241C1D" w:rsidP="00241C1D">
      <w:pPr>
        <w:jc w:val="left"/>
        <w:rPr>
          <w:b/>
        </w:rPr>
      </w:pPr>
    </w:p>
    <w:p w14:paraId="6138520F" w14:textId="77777777" w:rsidR="00241C1D" w:rsidRDefault="00241C1D" w:rsidP="00241C1D">
      <w:pPr>
        <w:jc w:val="left"/>
        <w:rPr>
          <w:b/>
        </w:rPr>
      </w:pPr>
    </w:p>
    <w:p w14:paraId="48B0FF29" w14:textId="032D3678" w:rsidR="00241C1D" w:rsidRDefault="00241C1D" w:rsidP="00241C1D">
      <w:pPr>
        <w:jc w:val="center"/>
        <w:rPr>
          <w:bCs/>
        </w:rPr>
      </w:pPr>
      <w:r w:rsidRPr="00F62735">
        <w:rPr>
          <w:bCs/>
        </w:rPr>
        <w:t>202</w:t>
      </w:r>
      <w:r>
        <w:rPr>
          <w:bCs/>
        </w:rPr>
        <w:t>2</w:t>
      </w:r>
      <w:r w:rsidRPr="00F62735">
        <w:rPr>
          <w:bCs/>
        </w:rPr>
        <w:t>-202</w:t>
      </w:r>
      <w:r>
        <w:rPr>
          <w:bCs/>
        </w:rPr>
        <w:t>3</w:t>
      </w:r>
    </w:p>
    <w:p w14:paraId="4939AF72" w14:textId="77777777" w:rsidR="00241C1D" w:rsidRDefault="00241C1D" w:rsidP="00241C1D">
      <w:r>
        <w:br w:type="page"/>
      </w:r>
    </w:p>
    <w:p w14:paraId="27B71549" w14:textId="023F4E4F" w:rsidR="00A9204E" w:rsidRDefault="00241C1D" w:rsidP="00241C1D">
      <w:pPr>
        <w:spacing w:line="360" w:lineRule="auto"/>
        <w:jc w:val="center"/>
        <w:rPr>
          <w:sz w:val="28"/>
          <w:szCs w:val="28"/>
        </w:rPr>
      </w:pPr>
      <w:r w:rsidRPr="00241C1D">
        <w:rPr>
          <w:sz w:val="28"/>
          <w:szCs w:val="28"/>
        </w:rPr>
        <w:lastRenderedPageBreak/>
        <w:t>Extrasul cu începuturile de tabele din PostgreSQL</w:t>
      </w:r>
    </w:p>
    <w:p w14:paraId="4A6BC23F" w14:textId="6E2C813A" w:rsidR="00241C1D" w:rsidRPr="00241C1D" w:rsidRDefault="00241C1D" w:rsidP="00241C1D">
      <w:pPr>
        <w:spacing w:line="360" w:lineRule="auto"/>
        <w:rPr>
          <w:b/>
          <w:bCs/>
          <w:szCs w:val="24"/>
        </w:rPr>
      </w:pPr>
      <w:r w:rsidRPr="00241C1D">
        <w:rPr>
          <w:b/>
          <w:bCs/>
          <w:szCs w:val="24"/>
        </w:rPr>
        <w:t>Tabela Echipe: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30"/>
        <w:gridCol w:w="1577"/>
        <w:gridCol w:w="1923"/>
      </w:tblGrid>
      <w:tr w:rsidR="00241C1D" w:rsidRPr="00241C1D" w14:paraId="352300BD" w14:textId="77777777" w:rsidTr="00B2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hideMark/>
          </w:tcPr>
          <w:p w14:paraId="68D7B449" w14:textId="77777777" w:rsidR="00241C1D" w:rsidRPr="00241C1D" w:rsidRDefault="00241C1D" w:rsidP="00241C1D">
            <w:pPr>
              <w:spacing w:line="360" w:lineRule="auto"/>
              <w:rPr>
                <w:b/>
                <w:bCs/>
                <w:szCs w:val="24"/>
              </w:rPr>
            </w:pPr>
            <w:r w:rsidRPr="00241C1D">
              <w:rPr>
                <w:b/>
                <w:bCs/>
                <w:szCs w:val="24"/>
              </w:rPr>
              <w:t>Echipaid(PK)</w:t>
            </w:r>
          </w:p>
        </w:tc>
        <w:tc>
          <w:tcPr>
            <w:tcW w:w="1496" w:type="dxa"/>
            <w:noWrap/>
            <w:hideMark/>
          </w:tcPr>
          <w:p w14:paraId="362C5240" w14:textId="77777777" w:rsidR="00241C1D" w:rsidRPr="00241C1D" w:rsidRDefault="00241C1D" w:rsidP="00241C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241C1D">
              <w:rPr>
                <w:b/>
                <w:bCs/>
                <w:szCs w:val="24"/>
              </w:rPr>
              <w:t>nume_echipa</w:t>
            </w:r>
          </w:p>
        </w:tc>
        <w:tc>
          <w:tcPr>
            <w:tcW w:w="1865" w:type="dxa"/>
            <w:noWrap/>
            <w:hideMark/>
          </w:tcPr>
          <w:p w14:paraId="5D5C3325" w14:textId="77777777" w:rsidR="00241C1D" w:rsidRPr="00241C1D" w:rsidRDefault="00241C1D" w:rsidP="00241C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241C1D">
              <w:rPr>
                <w:b/>
                <w:bCs/>
                <w:szCs w:val="24"/>
              </w:rPr>
              <w:t>tara_echipa(FK)</w:t>
            </w:r>
          </w:p>
        </w:tc>
      </w:tr>
      <w:tr w:rsidR="00241C1D" w:rsidRPr="00241C1D" w14:paraId="0D6DD938" w14:textId="77777777" w:rsidTr="00B2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hideMark/>
          </w:tcPr>
          <w:p w14:paraId="1AE01486" w14:textId="77777777" w:rsidR="00241C1D" w:rsidRPr="00241C1D" w:rsidRDefault="00241C1D" w:rsidP="00241C1D">
            <w:pPr>
              <w:spacing w:line="360" w:lineRule="auto"/>
              <w:rPr>
                <w:szCs w:val="24"/>
              </w:rPr>
            </w:pPr>
            <w:r w:rsidRPr="00241C1D">
              <w:rPr>
                <w:szCs w:val="24"/>
              </w:rPr>
              <w:t>1</w:t>
            </w:r>
          </w:p>
        </w:tc>
        <w:tc>
          <w:tcPr>
            <w:tcW w:w="1496" w:type="dxa"/>
            <w:noWrap/>
            <w:hideMark/>
          </w:tcPr>
          <w:p w14:paraId="2180258F" w14:textId="77777777" w:rsidR="00241C1D" w:rsidRPr="00241C1D" w:rsidRDefault="00241C1D" w:rsidP="00241C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41C1D">
              <w:rPr>
                <w:szCs w:val="24"/>
              </w:rPr>
              <w:t>Dinamo</w:t>
            </w:r>
          </w:p>
        </w:tc>
        <w:tc>
          <w:tcPr>
            <w:tcW w:w="1865" w:type="dxa"/>
            <w:noWrap/>
            <w:hideMark/>
          </w:tcPr>
          <w:p w14:paraId="4C2DA05C" w14:textId="77777777" w:rsidR="00241C1D" w:rsidRPr="00241C1D" w:rsidRDefault="00241C1D" w:rsidP="00241C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41C1D">
              <w:rPr>
                <w:szCs w:val="24"/>
              </w:rPr>
              <w:t>ROMANIA</w:t>
            </w:r>
          </w:p>
        </w:tc>
      </w:tr>
      <w:tr w:rsidR="00241C1D" w:rsidRPr="00241C1D" w14:paraId="28772C84" w14:textId="77777777" w:rsidTr="00B2083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hideMark/>
          </w:tcPr>
          <w:p w14:paraId="4A32ED1E" w14:textId="77777777" w:rsidR="00241C1D" w:rsidRPr="00241C1D" w:rsidRDefault="00241C1D" w:rsidP="00241C1D">
            <w:pPr>
              <w:spacing w:line="360" w:lineRule="auto"/>
              <w:rPr>
                <w:szCs w:val="24"/>
              </w:rPr>
            </w:pPr>
            <w:r w:rsidRPr="00241C1D">
              <w:rPr>
                <w:szCs w:val="24"/>
              </w:rPr>
              <w:t>2</w:t>
            </w:r>
          </w:p>
        </w:tc>
        <w:tc>
          <w:tcPr>
            <w:tcW w:w="1496" w:type="dxa"/>
            <w:noWrap/>
            <w:hideMark/>
          </w:tcPr>
          <w:p w14:paraId="1EBF8572" w14:textId="77777777" w:rsidR="00241C1D" w:rsidRPr="00241C1D" w:rsidRDefault="00241C1D" w:rsidP="00241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41C1D">
              <w:rPr>
                <w:szCs w:val="24"/>
              </w:rPr>
              <w:t>STEAUA</w:t>
            </w:r>
          </w:p>
        </w:tc>
        <w:tc>
          <w:tcPr>
            <w:tcW w:w="1865" w:type="dxa"/>
            <w:noWrap/>
            <w:hideMark/>
          </w:tcPr>
          <w:p w14:paraId="346F2F52" w14:textId="77777777" w:rsidR="00241C1D" w:rsidRPr="00241C1D" w:rsidRDefault="00241C1D" w:rsidP="00241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41C1D">
              <w:rPr>
                <w:szCs w:val="24"/>
              </w:rPr>
              <w:t>ROMANIA</w:t>
            </w:r>
          </w:p>
        </w:tc>
      </w:tr>
      <w:tr w:rsidR="00241C1D" w:rsidRPr="00241C1D" w14:paraId="5E76DC11" w14:textId="77777777" w:rsidTr="00B2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hideMark/>
          </w:tcPr>
          <w:p w14:paraId="7EF3819E" w14:textId="77777777" w:rsidR="00241C1D" w:rsidRPr="00241C1D" w:rsidRDefault="00241C1D" w:rsidP="00241C1D">
            <w:pPr>
              <w:spacing w:line="360" w:lineRule="auto"/>
              <w:rPr>
                <w:szCs w:val="24"/>
              </w:rPr>
            </w:pPr>
            <w:r w:rsidRPr="00241C1D">
              <w:rPr>
                <w:szCs w:val="24"/>
              </w:rPr>
              <w:t>111</w:t>
            </w:r>
          </w:p>
        </w:tc>
        <w:tc>
          <w:tcPr>
            <w:tcW w:w="1496" w:type="dxa"/>
            <w:noWrap/>
            <w:hideMark/>
          </w:tcPr>
          <w:p w14:paraId="5EC0770B" w14:textId="77777777" w:rsidR="00241C1D" w:rsidRPr="00241C1D" w:rsidRDefault="00241C1D" w:rsidP="00241C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41C1D">
              <w:rPr>
                <w:szCs w:val="24"/>
              </w:rPr>
              <w:t>Marseille</w:t>
            </w:r>
          </w:p>
        </w:tc>
        <w:tc>
          <w:tcPr>
            <w:tcW w:w="1865" w:type="dxa"/>
            <w:noWrap/>
            <w:hideMark/>
          </w:tcPr>
          <w:p w14:paraId="18A3C986" w14:textId="77777777" w:rsidR="00241C1D" w:rsidRPr="00241C1D" w:rsidRDefault="00241C1D" w:rsidP="00241C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41C1D">
              <w:rPr>
                <w:szCs w:val="24"/>
              </w:rPr>
              <w:t>FRANTA</w:t>
            </w:r>
          </w:p>
        </w:tc>
      </w:tr>
    </w:tbl>
    <w:tbl>
      <w:tblPr>
        <w:tblStyle w:val="GridTable5Dark-Accent6"/>
        <w:tblpPr w:leftFromText="180" w:rightFromText="180" w:vertAnchor="text" w:horzAnchor="margin" w:tblpXSpec="center" w:tblpY="759"/>
        <w:tblW w:w="10584" w:type="dxa"/>
        <w:tblLook w:val="04A0" w:firstRow="1" w:lastRow="0" w:firstColumn="1" w:lastColumn="0" w:noHBand="0" w:noVBand="1"/>
      </w:tblPr>
      <w:tblGrid>
        <w:gridCol w:w="1622"/>
        <w:gridCol w:w="1622"/>
        <w:gridCol w:w="1003"/>
        <w:gridCol w:w="1075"/>
        <w:gridCol w:w="856"/>
        <w:gridCol w:w="2083"/>
        <w:gridCol w:w="2323"/>
      </w:tblGrid>
      <w:tr w:rsidR="00241C1D" w:rsidRPr="00241C1D" w14:paraId="7ED44CBC" w14:textId="77777777" w:rsidTr="00241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noWrap/>
            <w:hideMark/>
          </w:tcPr>
          <w:p w14:paraId="38BBAF2D" w14:textId="77777777" w:rsidR="00241C1D" w:rsidRPr="00241C1D" w:rsidRDefault="00241C1D" w:rsidP="00241C1D">
            <w:pPr>
              <w:spacing w:before="0" w:line="240" w:lineRule="auto"/>
              <w:jc w:val="center"/>
              <w:rPr>
                <w:rFonts w:cs="Times New Roman"/>
                <w:b w:val="0"/>
                <w:bCs w:val="0"/>
                <w:noProof w:val="0"/>
                <w:szCs w:val="24"/>
              </w:rPr>
            </w:pPr>
            <w:r w:rsidRPr="00241C1D">
              <w:rPr>
                <w:rFonts w:cs="Times New Roman"/>
                <w:b w:val="0"/>
                <w:bCs w:val="0"/>
                <w:noProof w:val="0"/>
                <w:szCs w:val="24"/>
              </w:rPr>
              <w:t>numar_</w:t>
            </w:r>
          </w:p>
          <w:p w14:paraId="133C18FB" w14:textId="77777777" w:rsidR="00241C1D" w:rsidRPr="00241C1D" w:rsidRDefault="00241C1D" w:rsidP="00241C1D">
            <w:pPr>
              <w:spacing w:before="0" w:line="240" w:lineRule="auto"/>
              <w:jc w:val="center"/>
              <w:rPr>
                <w:rFonts w:cs="Times New Roman"/>
                <w:b/>
                <w:bCs/>
                <w:noProof w:val="0"/>
                <w:szCs w:val="24"/>
              </w:rPr>
            </w:pPr>
            <w:r w:rsidRPr="00241C1D">
              <w:rPr>
                <w:rFonts w:cs="Times New Roman"/>
                <w:b/>
                <w:bCs/>
                <w:noProof w:val="0"/>
                <w:szCs w:val="24"/>
              </w:rPr>
              <w:t>jucator(PK)</w:t>
            </w:r>
          </w:p>
        </w:tc>
        <w:tc>
          <w:tcPr>
            <w:tcW w:w="1622" w:type="dxa"/>
            <w:noWrap/>
            <w:hideMark/>
          </w:tcPr>
          <w:p w14:paraId="0397218A" w14:textId="77777777" w:rsidR="00241C1D" w:rsidRPr="00241C1D" w:rsidRDefault="00241C1D" w:rsidP="00241C1D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noProof w:val="0"/>
                <w:szCs w:val="24"/>
              </w:rPr>
            </w:pPr>
            <w:r w:rsidRPr="00241C1D">
              <w:rPr>
                <w:rFonts w:cs="Times New Roman"/>
                <w:b w:val="0"/>
                <w:bCs w:val="0"/>
                <w:noProof w:val="0"/>
                <w:szCs w:val="24"/>
              </w:rPr>
              <w:t>nume_</w:t>
            </w:r>
          </w:p>
          <w:p w14:paraId="57EE6221" w14:textId="77777777" w:rsidR="00241C1D" w:rsidRPr="00241C1D" w:rsidRDefault="00241C1D" w:rsidP="00241C1D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241C1D">
              <w:rPr>
                <w:rFonts w:cs="Times New Roman"/>
                <w:b/>
                <w:bCs/>
                <w:noProof w:val="0"/>
                <w:szCs w:val="24"/>
              </w:rPr>
              <w:t>jucator(PK)</w:t>
            </w:r>
          </w:p>
        </w:tc>
        <w:tc>
          <w:tcPr>
            <w:tcW w:w="1003" w:type="dxa"/>
            <w:noWrap/>
            <w:hideMark/>
          </w:tcPr>
          <w:p w14:paraId="6F377243" w14:textId="77777777" w:rsidR="00241C1D" w:rsidRPr="00241C1D" w:rsidRDefault="00241C1D" w:rsidP="00241C1D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241C1D">
              <w:rPr>
                <w:rFonts w:cs="Times New Roman"/>
                <w:b/>
                <w:bCs/>
                <w:noProof w:val="0"/>
                <w:szCs w:val="24"/>
              </w:rPr>
              <w:t>echipa</w:t>
            </w:r>
          </w:p>
        </w:tc>
        <w:tc>
          <w:tcPr>
            <w:tcW w:w="1075" w:type="dxa"/>
            <w:noWrap/>
            <w:hideMark/>
          </w:tcPr>
          <w:p w14:paraId="3D277238" w14:textId="77777777" w:rsidR="00241C1D" w:rsidRPr="00241C1D" w:rsidRDefault="00241C1D" w:rsidP="00241C1D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241C1D">
              <w:rPr>
                <w:rFonts w:cs="Times New Roman"/>
                <w:b/>
                <w:bCs/>
                <w:noProof w:val="0"/>
                <w:szCs w:val="24"/>
              </w:rPr>
              <w:t>pozitie</w:t>
            </w:r>
          </w:p>
        </w:tc>
        <w:tc>
          <w:tcPr>
            <w:tcW w:w="856" w:type="dxa"/>
            <w:noWrap/>
            <w:hideMark/>
          </w:tcPr>
          <w:p w14:paraId="2D55AE2E" w14:textId="77777777" w:rsidR="00241C1D" w:rsidRPr="00241C1D" w:rsidRDefault="00241C1D" w:rsidP="00241C1D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241C1D">
              <w:rPr>
                <w:rFonts w:cs="Times New Roman"/>
                <w:b/>
                <w:bCs/>
                <w:noProof w:val="0"/>
                <w:szCs w:val="24"/>
              </w:rPr>
              <w:t>varsta</w:t>
            </w:r>
          </w:p>
        </w:tc>
        <w:tc>
          <w:tcPr>
            <w:tcW w:w="2083" w:type="dxa"/>
            <w:noWrap/>
            <w:hideMark/>
          </w:tcPr>
          <w:p w14:paraId="4B07DA66" w14:textId="77777777" w:rsidR="00241C1D" w:rsidRPr="00241C1D" w:rsidRDefault="00241C1D" w:rsidP="00241C1D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241C1D">
              <w:rPr>
                <w:rFonts w:cs="Times New Roman"/>
                <w:b/>
                <w:bCs/>
                <w:noProof w:val="0"/>
                <w:szCs w:val="24"/>
              </w:rPr>
              <w:t>salariu_anual_eur</w:t>
            </w:r>
          </w:p>
        </w:tc>
        <w:tc>
          <w:tcPr>
            <w:tcW w:w="2323" w:type="dxa"/>
            <w:noWrap/>
            <w:hideMark/>
          </w:tcPr>
          <w:p w14:paraId="07526408" w14:textId="77777777" w:rsidR="00241C1D" w:rsidRPr="00241C1D" w:rsidRDefault="00241C1D" w:rsidP="00241C1D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241C1D">
              <w:rPr>
                <w:rFonts w:cs="Times New Roman"/>
                <w:b/>
                <w:bCs/>
                <w:noProof w:val="0"/>
                <w:szCs w:val="24"/>
              </w:rPr>
              <w:t>premiu_jucator(FK)</w:t>
            </w:r>
          </w:p>
        </w:tc>
      </w:tr>
      <w:tr w:rsidR="00241C1D" w:rsidRPr="00241C1D" w14:paraId="3F9367B6" w14:textId="77777777" w:rsidTr="00241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noWrap/>
            <w:hideMark/>
          </w:tcPr>
          <w:p w14:paraId="3190D397" w14:textId="77777777" w:rsidR="00241C1D" w:rsidRPr="00241C1D" w:rsidRDefault="00241C1D" w:rsidP="00241C1D">
            <w:pPr>
              <w:spacing w:before="0" w:line="240" w:lineRule="auto"/>
              <w:jc w:val="center"/>
              <w:rPr>
                <w:rFonts w:cs="Times New Roman"/>
                <w:noProof w:val="0"/>
                <w:szCs w:val="24"/>
              </w:rPr>
            </w:pPr>
            <w:r w:rsidRPr="00241C1D">
              <w:rPr>
                <w:rFonts w:cs="Times New Roman"/>
                <w:noProof w:val="0"/>
                <w:szCs w:val="24"/>
              </w:rPr>
              <w:t>5</w:t>
            </w:r>
          </w:p>
        </w:tc>
        <w:tc>
          <w:tcPr>
            <w:tcW w:w="1622" w:type="dxa"/>
            <w:noWrap/>
            <w:hideMark/>
          </w:tcPr>
          <w:p w14:paraId="1C12151C" w14:textId="77777777" w:rsidR="00241C1D" w:rsidRPr="00241C1D" w:rsidRDefault="00241C1D" w:rsidP="00241C1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241C1D">
              <w:rPr>
                <w:rFonts w:cs="Times New Roman"/>
                <w:noProof w:val="0"/>
                <w:szCs w:val="24"/>
              </w:rPr>
              <w:t>Casemiro</w:t>
            </w:r>
          </w:p>
        </w:tc>
        <w:tc>
          <w:tcPr>
            <w:tcW w:w="1003" w:type="dxa"/>
            <w:noWrap/>
            <w:hideMark/>
          </w:tcPr>
          <w:p w14:paraId="7CC0910F" w14:textId="77777777" w:rsidR="00241C1D" w:rsidRPr="00241C1D" w:rsidRDefault="00241C1D" w:rsidP="00241C1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241C1D">
              <w:rPr>
                <w:rFonts w:cs="Times New Roman"/>
                <w:noProof w:val="0"/>
                <w:szCs w:val="24"/>
              </w:rPr>
              <w:t>Bayern Muchen</w:t>
            </w:r>
          </w:p>
        </w:tc>
        <w:tc>
          <w:tcPr>
            <w:tcW w:w="1075" w:type="dxa"/>
            <w:noWrap/>
            <w:hideMark/>
          </w:tcPr>
          <w:p w14:paraId="0289EE01" w14:textId="77777777" w:rsidR="00241C1D" w:rsidRPr="00241C1D" w:rsidRDefault="00241C1D" w:rsidP="00241C1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241C1D">
              <w:rPr>
                <w:rFonts w:cs="Times New Roman"/>
                <w:noProof w:val="0"/>
                <w:szCs w:val="24"/>
              </w:rPr>
              <w:t>mijlocas</w:t>
            </w:r>
          </w:p>
        </w:tc>
        <w:tc>
          <w:tcPr>
            <w:tcW w:w="856" w:type="dxa"/>
            <w:noWrap/>
            <w:hideMark/>
          </w:tcPr>
          <w:p w14:paraId="007C5217" w14:textId="77777777" w:rsidR="00241C1D" w:rsidRPr="00241C1D" w:rsidRDefault="00241C1D" w:rsidP="00241C1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241C1D">
              <w:rPr>
                <w:rFonts w:cs="Times New Roman"/>
                <w:noProof w:val="0"/>
                <w:szCs w:val="24"/>
              </w:rPr>
              <w:t>24</w:t>
            </w:r>
          </w:p>
        </w:tc>
        <w:tc>
          <w:tcPr>
            <w:tcW w:w="2083" w:type="dxa"/>
            <w:noWrap/>
            <w:hideMark/>
          </w:tcPr>
          <w:p w14:paraId="3C65F8E7" w14:textId="77777777" w:rsidR="00241C1D" w:rsidRPr="00241C1D" w:rsidRDefault="00241C1D" w:rsidP="00241C1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241C1D">
              <w:rPr>
                <w:rFonts w:cs="Times New Roman"/>
                <w:noProof w:val="0"/>
                <w:szCs w:val="24"/>
              </w:rPr>
              <w:t>3320000</w:t>
            </w:r>
          </w:p>
        </w:tc>
        <w:tc>
          <w:tcPr>
            <w:tcW w:w="2323" w:type="dxa"/>
            <w:noWrap/>
            <w:hideMark/>
          </w:tcPr>
          <w:p w14:paraId="2F0A7767" w14:textId="77777777" w:rsidR="00241C1D" w:rsidRPr="00241C1D" w:rsidRDefault="00241C1D" w:rsidP="00241C1D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241C1D">
              <w:rPr>
                <w:rFonts w:cs="Times New Roman"/>
                <w:noProof w:val="0"/>
                <w:szCs w:val="24"/>
              </w:rPr>
              <w:t>1B</w:t>
            </w:r>
          </w:p>
        </w:tc>
      </w:tr>
    </w:tbl>
    <w:p w14:paraId="20CAD6D5" w14:textId="629DE140" w:rsidR="00241C1D" w:rsidRPr="00241C1D" w:rsidRDefault="00241C1D" w:rsidP="00241C1D">
      <w:pPr>
        <w:spacing w:line="360" w:lineRule="auto"/>
        <w:rPr>
          <w:b/>
          <w:bCs/>
          <w:szCs w:val="24"/>
        </w:rPr>
      </w:pPr>
      <w:r w:rsidRPr="00241C1D">
        <w:rPr>
          <w:b/>
          <w:bCs/>
          <w:szCs w:val="24"/>
        </w:rPr>
        <w:t>Tabela Jucători:</w:t>
      </w:r>
    </w:p>
    <w:p w14:paraId="74781575" w14:textId="232F26EE" w:rsidR="00241C1D" w:rsidRPr="00241C1D" w:rsidRDefault="00241C1D" w:rsidP="00241C1D">
      <w:pPr>
        <w:spacing w:line="360" w:lineRule="auto"/>
        <w:rPr>
          <w:b/>
          <w:bCs/>
          <w:szCs w:val="24"/>
        </w:rPr>
      </w:pPr>
      <w:r w:rsidRPr="00241C1D">
        <w:rPr>
          <w:b/>
          <w:bCs/>
          <w:szCs w:val="24"/>
        </w:rPr>
        <w:t>Tabela Tări: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16"/>
        <w:gridCol w:w="1616"/>
      </w:tblGrid>
      <w:tr w:rsidR="00D57250" w:rsidRPr="00D57250" w14:paraId="5081951E" w14:textId="77777777" w:rsidTr="00B2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2CE70B" w14:textId="77777777" w:rsidR="00D57250" w:rsidRPr="00D57250" w:rsidRDefault="00D57250" w:rsidP="00D57250">
            <w:pPr>
              <w:spacing w:line="360" w:lineRule="auto"/>
              <w:rPr>
                <w:b/>
                <w:bCs/>
                <w:szCs w:val="24"/>
              </w:rPr>
            </w:pPr>
            <w:r w:rsidRPr="00D57250">
              <w:rPr>
                <w:b/>
                <w:bCs/>
                <w:szCs w:val="24"/>
              </w:rPr>
              <w:t>Taraid(PK)</w:t>
            </w:r>
          </w:p>
        </w:tc>
        <w:tc>
          <w:tcPr>
            <w:tcW w:w="1520" w:type="dxa"/>
            <w:noWrap/>
            <w:hideMark/>
          </w:tcPr>
          <w:p w14:paraId="63A87446" w14:textId="77777777" w:rsidR="00D57250" w:rsidRPr="00D57250" w:rsidRDefault="00D57250" w:rsidP="00D5725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D57250">
              <w:rPr>
                <w:b/>
                <w:bCs/>
                <w:szCs w:val="24"/>
              </w:rPr>
              <w:t>nume_tara</w:t>
            </w:r>
          </w:p>
        </w:tc>
      </w:tr>
      <w:tr w:rsidR="00D57250" w:rsidRPr="00D57250" w14:paraId="58B9A1E7" w14:textId="77777777" w:rsidTr="00B2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428B20" w14:textId="77777777" w:rsidR="00D57250" w:rsidRPr="00D57250" w:rsidRDefault="00D57250" w:rsidP="00D57250">
            <w:pPr>
              <w:spacing w:line="360" w:lineRule="auto"/>
              <w:rPr>
                <w:szCs w:val="24"/>
              </w:rPr>
            </w:pPr>
            <w:r w:rsidRPr="00D57250">
              <w:rPr>
                <w:szCs w:val="24"/>
              </w:rPr>
              <w:t>AR</w:t>
            </w:r>
          </w:p>
        </w:tc>
        <w:tc>
          <w:tcPr>
            <w:tcW w:w="1520" w:type="dxa"/>
            <w:noWrap/>
            <w:hideMark/>
          </w:tcPr>
          <w:p w14:paraId="11DFFB55" w14:textId="77777777" w:rsidR="00D57250" w:rsidRPr="00D57250" w:rsidRDefault="00D57250" w:rsidP="00D572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57250">
              <w:rPr>
                <w:szCs w:val="24"/>
              </w:rPr>
              <w:t>ARGENTINA</w:t>
            </w:r>
          </w:p>
        </w:tc>
      </w:tr>
      <w:tr w:rsidR="00D57250" w:rsidRPr="00D57250" w14:paraId="22701746" w14:textId="77777777" w:rsidTr="00B2083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84F355" w14:textId="77777777" w:rsidR="00D57250" w:rsidRPr="00D57250" w:rsidRDefault="00D57250" w:rsidP="00D57250">
            <w:pPr>
              <w:spacing w:line="360" w:lineRule="auto"/>
              <w:rPr>
                <w:szCs w:val="24"/>
              </w:rPr>
            </w:pPr>
            <w:r w:rsidRPr="00D57250">
              <w:rPr>
                <w:szCs w:val="24"/>
              </w:rPr>
              <w:t>BL</w:t>
            </w:r>
          </w:p>
        </w:tc>
        <w:tc>
          <w:tcPr>
            <w:tcW w:w="1520" w:type="dxa"/>
            <w:noWrap/>
            <w:hideMark/>
          </w:tcPr>
          <w:p w14:paraId="5B77EA9B" w14:textId="77777777" w:rsidR="00D57250" w:rsidRPr="00D57250" w:rsidRDefault="00D57250" w:rsidP="00D572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57250">
              <w:rPr>
                <w:szCs w:val="24"/>
              </w:rPr>
              <w:t>BELGIA</w:t>
            </w:r>
          </w:p>
        </w:tc>
      </w:tr>
    </w:tbl>
    <w:p w14:paraId="776BF0C3" w14:textId="6DE21EF1" w:rsidR="00241C1D" w:rsidRDefault="00D57250" w:rsidP="00241C1D">
      <w:pPr>
        <w:spacing w:line="360" w:lineRule="auto"/>
        <w:rPr>
          <w:b/>
          <w:bCs/>
          <w:szCs w:val="24"/>
        </w:rPr>
      </w:pPr>
      <w:r w:rsidRPr="00D57250">
        <w:rPr>
          <w:b/>
          <w:bCs/>
          <w:szCs w:val="24"/>
        </w:rPr>
        <w:t>Tabela Stadioane</w:t>
      </w:r>
      <w:r>
        <w:rPr>
          <w:b/>
          <w:bCs/>
          <w:szCs w:val="24"/>
        </w:rPr>
        <w:t>:</w:t>
      </w:r>
    </w:p>
    <w:tbl>
      <w:tblPr>
        <w:tblStyle w:val="GridTable5Dark-Accent6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720"/>
        <w:gridCol w:w="1961"/>
        <w:gridCol w:w="2662"/>
        <w:gridCol w:w="1457"/>
        <w:gridCol w:w="1216"/>
      </w:tblGrid>
      <w:tr w:rsidR="00D57250" w:rsidRPr="00D57250" w14:paraId="153A68B2" w14:textId="77777777" w:rsidTr="00D57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3928477" w14:textId="77777777" w:rsidR="00D57250" w:rsidRPr="00D57250" w:rsidRDefault="00D57250" w:rsidP="00D57250">
            <w:pPr>
              <w:spacing w:before="0" w:line="240" w:lineRule="auto"/>
              <w:jc w:val="center"/>
              <w:rPr>
                <w:rFonts w:cs="Times New Roman"/>
                <w:b/>
                <w:bCs/>
                <w:noProof w:val="0"/>
                <w:szCs w:val="24"/>
              </w:rPr>
            </w:pPr>
            <w:r w:rsidRPr="00D57250">
              <w:rPr>
                <w:rFonts w:cs="Times New Roman"/>
                <w:b/>
                <w:bCs/>
                <w:noProof w:val="0"/>
                <w:szCs w:val="24"/>
              </w:rPr>
              <w:t>Stadionid (PK)</w:t>
            </w:r>
          </w:p>
        </w:tc>
        <w:tc>
          <w:tcPr>
            <w:tcW w:w="1961" w:type="dxa"/>
            <w:noWrap/>
            <w:hideMark/>
          </w:tcPr>
          <w:p w14:paraId="56F0C550" w14:textId="77777777" w:rsidR="00D57250" w:rsidRPr="00D57250" w:rsidRDefault="00D57250" w:rsidP="00D57250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noProof w:val="0"/>
                <w:color w:val="auto"/>
                <w:szCs w:val="24"/>
              </w:rPr>
            </w:pPr>
            <w:r w:rsidRPr="00D57250">
              <w:rPr>
                <w:rFonts w:cs="Times New Roman"/>
                <w:noProof w:val="0"/>
                <w:color w:val="auto"/>
                <w:szCs w:val="24"/>
              </w:rPr>
              <w:t>nume_stadion</w:t>
            </w:r>
          </w:p>
          <w:p w14:paraId="6DCE601B" w14:textId="77777777" w:rsidR="00D57250" w:rsidRPr="00D57250" w:rsidRDefault="00D57250" w:rsidP="00D57250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>
              <w:rPr>
                <w:rFonts w:cs="Times New Roman"/>
                <w:b/>
                <w:bCs/>
                <w:noProof w:val="0"/>
                <w:szCs w:val="24"/>
              </w:rPr>
              <w:t>(pk)</w:t>
            </w:r>
          </w:p>
        </w:tc>
        <w:tc>
          <w:tcPr>
            <w:tcW w:w="2662" w:type="dxa"/>
            <w:noWrap/>
            <w:hideMark/>
          </w:tcPr>
          <w:p w14:paraId="2149E80B" w14:textId="77777777" w:rsidR="00D57250" w:rsidRPr="00D57250" w:rsidRDefault="00D57250" w:rsidP="00D57250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D57250">
              <w:rPr>
                <w:rFonts w:cs="Times New Roman"/>
                <w:b/>
                <w:bCs/>
                <w:noProof w:val="0"/>
                <w:szCs w:val="24"/>
              </w:rPr>
              <w:t>adresa</w:t>
            </w:r>
          </w:p>
        </w:tc>
        <w:tc>
          <w:tcPr>
            <w:tcW w:w="1457" w:type="dxa"/>
            <w:noWrap/>
            <w:hideMark/>
          </w:tcPr>
          <w:p w14:paraId="2B57A7C4" w14:textId="77777777" w:rsidR="00D57250" w:rsidRPr="00D57250" w:rsidRDefault="00D57250" w:rsidP="00D57250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D57250">
              <w:rPr>
                <w:rFonts w:cs="Times New Roman"/>
                <w:b/>
                <w:bCs/>
                <w:noProof w:val="0"/>
                <w:szCs w:val="24"/>
              </w:rPr>
              <w:t>capacitate</w:t>
            </w:r>
          </w:p>
        </w:tc>
        <w:tc>
          <w:tcPr>
            <w:tcW w:w="1216" w:type="dxa"/>
            <w:noWrap/>
            <w:hideMark/>
          </w:tcPr>
          <w:p w14:paraId="5CCBE5C4" w14:textId="77777777" w:rsidR="00D57250" w:rsidRPr="00D57250" w:rsidRDefault="00D57250" w:rsidP="00D57250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D57250">
              <w:rPr>
                <w:rFonts w:cs="Times New Roman"/>
                <w:b/>
                <w:bCs/>
                <w:noProof w:val="0"/>
                <w:szCs w:val="24"/>
              </w:rPr>
              <w:t>oras</w:t>
            </w:r>
          </w:p>
        </w:tc>
      </w:tr>
      <w:tr w:rsidR="00D57250" w:rsidRPr="00D57250" w14:paraId="6C3E20BD" w14:textId="77777777" w:rsidTr="00D5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CCF3BFE" w14:textId="77777777" w:rsidR="00D57250" w:rsidRPr="00D57250" w:rsidRDefault="00D57250" w:rsidP="00D57250">
            <w:pPr>
              <w:spacing w:before="0" w:line="240" w:lineRule="auto"/>
              <w:jc w:val="center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>101</w:t>
            </w:r>
          </w:p>
        </w:tc>
        <w:tc>
          <w:tcPr>
            <w:tcW w:w="1961" w:type="dxa"/>
            <w:noWrap/>
            <w:hideMark/>
          </w:tcPr>
          <w:p w14:paraId="353D7C7B" w14:textId="77777777" w:rsidR="00D57250" w:rsidRPr="00D57250" w:rsidRDefault="00D57250" w:rsidP="00D57250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>Camp Nou</w:t>
            </w:r>
          </w:p>
        </w:tc>
        <w:tc>
          <w:tcPr>
            <w:tcW w:w="2662" w:type="dxa"/>
            <w:noWrap/>
            <w:hideMark/>
          </w:tcPr>
          <w:p w14:paraId="12DD423E" w14:textId="77777777" w:rsidR="00D57250" w:rsidRPr="00D57250" w:rsidRDefault="00D57250" w:rsidP="00D57250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>Strada C. d.ArĂ</w:t>
            </w:r>
            <w:r w:rsidRPr="00D57250">
              <w:rPr>
                <w:rFonts w:cs="Times New Roman"/>
                <w:noProof w:val="0"/>
                <w:szCs w:val="24"/>
              </w:rPr>
              <w:softHyphen/>
              <w:t>stides Maillol, Spania</w:t>
            </w:r>
          </w:p>
        </w:tc>
        <w:tc>
          <w:tcPr>
            <w:tcW w:w="1457" w:type="dxa"/>
            <w:noWrap/>
            <w:hideMark/>
          </w:tcPr>
          <w:p w14:paraId="4D4309E8" w14:textId="77777777" w:rsidR="00D57250" w:rsidRPr="00D57250" w:rsidRDefault="00D57250" w:rsidP="00D57250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>150000</w:t>
            </w:r>
          </w:p>
        </w:tc>
        <w:tc>
          <w:tcPr>
            <w:tcW w:w="1216" w:type="dxa"/>
            <w:noWrap/>
            <w:hideMark/>
          </w:tcPr>
          <w:p w14:paraId="1FDFEAC4" w14:textId="77777777" w:rsidR="00D57250" w:rsidRPr="00D57250" w:rsidRDefault="00D57250" w:rsidP="00D57250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>Barcelona</w:t>
            </w:r>
          </w:p>
        </w:tc>
      </w:tr>
      <w:tr w:rsidR="00D57250" w:rsidRPr="00D57250" w14:paraId="03C41D7A" w14:textId="77777777" w:rsidTr="00D572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67AF410" w14:textId="77777777" w:rsidR="00D57250" w:rsidRPr="00D57250" w:rsidRDefault="00D57250" w:rsidP="00D57250">
            <w:pPr>
              <w:spacing w:before="0" w:line="240" w:lineRule="auto"/>
              <w:jc w:val="center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>102</w:t>
            </w:r>
          </w:p>
        </w:tc>
        <w:tc>
          <w:tcPr>
            <w:tcW w:w="1961" w:type="dxa"/>
            <w:noWrap/>
            <w:hideMark/>
          </w:tcPr>
          <w:p w14:paraId="55F1D7F6" w14:textId="77777777" w:rsidR="00D57250" w:rsidRPr="00D57250" w:rsidRDefault="00D57250" w:rsidP="00D57250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>Arena Nationala</w:t>
            </w:r>
          </w:p>
        </w:tc>
        <w:tc>
          <w:tcPr>
            <w:tcW w:w="2662" w:type="dxa"/>
            <w:noWrap/>
            <w:hideMark/>
          </w:tcPr>
          <w:p w14:paraId="39F6E384" w14:textId="77777777" w:rsidR="00D57250" w:rsidRPr="00D57250" w:rsidRDefault="00D57250" w:rsidP="00D57250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 xml:space="preserve">Strada Bulevardul Basarabia 37-39, Romania </w:t>
            </w:r>
          </w:p>
        </w:tc>
        <w:tc>
          <w:tcPr>
            <w:tcW w:w="1457" w:type="dxa"/>
            <w:noWrap/>
            <w:hideMark/>
          </w:tcPr>
          <w:p w14:paraId="4F830F0D" w14:textId="77777777" w:rsidR="00D57250" w:rsidRPr="00D57250" w:rsidRDefault="00D57250" w:rsidP="00D57250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>50000</w:t>
            </w:r>
          </w:p>
        </w:tc>
        <w:tc>
          <w:tcPr>
            <w:tcW w:w="1216" w:type="dxa"/>
            <w:noWrap/>
            <w:hideMark/>
          </w:tcPr>
          <w:p w14:paraId="71E5463A" w14:textId="77777777" w:rsidR="00D57250" w:rsidRPr="00D57250" w:rsidRDefault="00D57250" w:rsidP="00D57250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D57250">
              <w:rPr>
                <w:rFonts w:cs="Times New Roman"/>
                <w:noProof w:val="0"/>
                <w:szCs w:val="24"/>
              </w:rPr>
              <w:t>Bucuresti</w:t>
            </w:r>
          </w:p>
        </w:tc>
      </w:tr>
    </w:tbl>
    <w:p w14:paraId="5616B98B" w14:textId="77777777" w:rsidR="00D57250" w:rsidRDefault="00D57250" w:rsidP="00241C1D">
      <w:pPr>
        <w:spacing w:line="360" w:lineRule="auto"/>
        <w:rPr>
          <w:b/>
          <w:bCs/>
          <w:szCs w:val="24"/>
        </w:rPr>
      </w:pPr>
    </w:p>
    <w:p w14:paraId="5F36A224" w14:textId="77777777" w:rsidR="00D57250" w:rsidRDefault="00D57250" w:rsidP="00241C1D">
      <w:pPr>
        <w:spacing w:line="360" w:lineRule="auto"/>
        <w:rPr>
          <w:b/>
          <w:bCs/>
          <w:szCs w:val="24"/>
        </w:rPr>
      </w:pPr>
    </w:p>
    <w:p w14:paraId="1D300DC7" w14:textId="77777777" w:rsidR="00D57250" w:rsidRDefault="00D57250" w:rsidP="00241C1D">
      <w:pPr>
        <w:spacing w:line="360" w:lineRule="auto"/>
        <w:rPr>
          <w:b/>
          <w:bCs/>
          <w:szCs w:val="24"/>
        </w:rPr>
      </w:pPr>
    </w:p>
    <w:p w14:paraId="6093FE67" w14:textId="77777777" w:rsidR="00D57250" w:rsidRDefault="00D57250" w:rsidP="00241C1D">
      <w:pPr>
        <w:spacing w:line="360" w:lineRule="auto"/>
        <w:rPr>
          <w:b/>
          <w:bCs/>
          <w:szCs w:val="24"/>
        </w:rPr>
      </w:pPr>
    </w:p>
    <w:p w14:paraId="5C52B3A3" w14:textId="578D3E18" w:rsidR="00D57250" w:rsidRDefault="00D57250" w:rsidP="00241C1D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Tabela Premii: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271"/>
        <w:gridCol w:w="1732"/>
      </w:tblGrid>
      <w:tr w:rsidR="00D57250" w:rsidRPr="00D57250" w14:paraId="2CA16549" w14:textId="77777777" w:rsidTr="00B2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90B7B61" w14:textId="77777777" w:rsidR="00D57250" w:rsidRPr="00D57250" w:rsidRDefault="00D57250" w:rsidP="00D57250">
            <w:pPr>
              <w:spacing w:line="360" w:lineRule="auto"/>
              <w:rPr>
                <w:b/>
                <w:bCs/>
                <w:szCs w:val="24"/>
              </w:rPr>
            </w:pPr>
            <w:r w:rsidRPr="00D57250">
              <w:rPr>
                <w:b/>
                <w:bCs/>
                <w:szCs w:val="24"/>
              </w:rPr>
              <w:t>Premiuid (PK)</w:t>
            </w:r>
          </w:p>
        </w:tc>
        <w:tc>
          <w:tcPr>
            <w:tcW w:w="1732" w:type="dxa"/>
            <w:noWrap/>
            <w:hideMark/>
          </w:tcPr>
          <w:p w14:paraId="28890C16" w14:textId="77777777" w:rsidR="00D57250" w:rsidRPr="00D57250" w:rsidRDefault="00D57250" w:rsidP="00D5725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D57250">
              <w:rPr>
                <w:b/>
                <w:bCs/>
                <w:szCs w:val="24"/>
              </w:rPr>
              <w:t>nume_premiu</w:t>
            </w:r>
          </w:p>
        </w:tc>
      </w:tr>
      <w:tr w:rsidR="00D57250" w:rsidRPr="00D57250" w14:paraId="78BECF81" w14:textId="77777777" w:rsidTr="00B2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6B76B53" w14:textId="77777777" w:rsidR="00D57250" w:rsidRPr="00D57250" w:rsidRDefault="00D57250" w:rsidP="00D57250">
            <w:pPr>
              <w:spacing w:line="360" w:lineRule="auto"/>
              <w:rPr>
                <w:b/>
                <w:bCs/>
                <w:szCs w:val="24"/>
              </w:rPr>
            </w:pPr>
            <w:r w:rsidRPr="00D57250">
              <w:rPr>
                <w:b/>
                <w:bCs/>
                <w:szCs w:val="24"/>
              </w:rPr>
              <w:t>1A</w:t>
            </w:r>
          </w:p>
        </w:tc>
        <w:tc>
          <w:tcPr>
            <w:tcW w:w="1732" w:type="dxa"/>
            <w:noWrap/>
            <w:hideMark/>
          </w:tcPr>
          <w:p w14:paraId="059D25C6" w14:textId="77777777" w:rsidR="00D57250" w:rsidRPr="00D57250" w:rsidRDefault="00D57250" w:rsidP="00D572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D57250">
              <w:rPr>
                <w:b/>
                <w:bCs/>
                <w:szCs w:val="24"/>
              </w:rPr>
              <w:t>Gheata de aur</w:t>
            </w:r>
          </w:p>
        </w:tc>
      </w:tr>
      <w:tr w:rsidR="00D57250" w:rsidRPr="00D57250" w14:paraId="42E28AF1" w14:textId="77777777" w:rsidTr="00B2083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B2B7901" w14:textId="77777777" w:rsidR="00D57250" w:rsidRPr="00D57250" w:rsidRDefault="00D57250" w:rsidP="00D57250">
            <w:pPr>
              <w:spacing w:line="360" w:lineRule="auto"/>
              <w:rPr>
                <w:b/>
                <w:bCs/>
                <w:szCs w:val="24"/>
              </w:rPr>
            </w:pPr>
            <w:r w:rsidRPr="00D57250">
              <w:rPr>
                <w:b/>
                <w:bCs/>
                <w:szCs w:val="24"/>
              </w:rPr>
              <w:t>1B</w:t>
            </w:r>
          </w:p>
        </w:tc>
        <w:tc>
          <w:tcPr>
            <w:tcW w:w="1732" w:type="dxa"/>
            <w:noWrap/>
            <w:hideMark/>
          </w:tcPr>
          <w:p w14:paraId="5DCDFFFE" w14:textId="77777777" w:rsidR="00D57250" w:rsidRPr="00D57250" w:rsidRDefault="00D57250" w:rsidP="00D572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D57250">
              <w:rPr>
                <w:b/>
                <w:bCs/>
                <w:szCs w:val="24"/>
              </w:rPr>
              <w:t xml:space="preserve"> Balonul de Aur</w:t>
            </w:r>
          </w:p>
        </w:tc>
      </w:tr>
    </w:tbl>
    <w:p w14:paraId="41D02602" w14:textId="77777777" w:rsidR="00D57250" w:rsidRDefault="00D57250" w:rsidP="00241C1D">
      <w:pPr>
        <w:spacing w:line="360" w:lineRule="auto"/>
        <w:rPr>
          <w:b/>
          <w:bCs/>
          <w:szCs w:val="24"/>
        </w:rPr>
      </w:pPr>
    </w:p>
    <w:p w14:paraId="23690413" w14:textId="7C9CCD6E" w:rsidR="005D3710" w:rsidRDefault="005D3710" w:rsidP="00241C1D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Tabela Meciuri:</w:t>
      </w:r>
    </w:p>
    <w:tbl>
      <w:tblPr>
        <w:tblStyle w:val="GridTable4-Accent6"/>
        <w:tblW w:w="10745" w:type="dxa"/>
        <w:tblInd w:w="-868" w:type="dxa"/>
        <w:tblLook w:val="04A0" w:firstRow="1" w:lastRow="0" w:firstColumn="1" w:lastColumn="0" w:noHBand="0" w:noVBand="1"/>
      </w:tblPr>
      <w:tblGrid>
        <w:gridCol w:w="1103"/>
        <w:gridCol w:w="1603"/>
        <w:gridCol w:w="1763"/>
        <w:gridCol w:w="1386"/>
        <w:gridCol w:w="1523"/>
        <w:gridCol w:w="1670"/>
        <w:gridCol w:w="1697"/>
      </w:tblGrid>
      <w:tr w:rsidR="005D3710" w:rsidRPr="005D3710" w14:paraId="260FC3C5" w14:textId="77777777" w:rsidTr="00B2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noWrap/>
            <w:hideMark/>
          </w:tcPr>
          <w:p w14:paraId="1F481B47" w14:textId="77777777" w:rsidR="005D3710" w:rsidRPr="005D3710" w:rsidRDefault="005D3710" w:rsidP="005D3710">
            <w:pPr>
              <w:spacing w:line="360" w:lineRule="auto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Meciid (PK)</w:t>
            </w:r>
          </w:p>
        </w:tc>
        <w:tc>
          <w:tcPr>
            <w:tcW w:w="1603" w:type="dxa"/>
            <w:noWrap/>
            <w:hideMark/>
          </w:tcPr>
          <w:p w14:paraId="2C4B35DB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5D3710">
              <w:rPr>
                <w:color w:val="auto"/>
                <w:szCs w:val="24"/>
              </w:rPr>
              <w:t>echipa_gazda</w:t>
            </w:r>
          </w:p>
          <w:p w14:paraId="5C5DDBD6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(FK)</w:t>
            </w:r>
          </w:p>
        </w:tc>
        <w:tc>
          <w:tcPr>
            <w:tcW w:w="1763" w:type="dxa"/>
            <w:noWrap/>
            <w:hideMark/>
          </w:tcPr>
          <w:p w14:paraId="17C7934F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5D3710">
              <w:rPr>
                <w:color w:val="auto"/>
                <w:szCs w:val="24"/>
              </w:rPr>
              <w:t>echipa_oaspete</w:t>
            </w:r>
          </w:p>
          <w:p w14:paraId="5E6B0D1F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(FK)</w:t>
            </w:r>
          </w:p>
        </w:tc>
        <w:tc>
          <w:tcPr>
            <w:tcW w:w="1386" w:type="dxa"/>
            <w:noWrap/>
            <w:hideMark/>
          </w:tcPr>
          <w:p w14:paraId="4BE34CC8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scor_gazda</w:t>
            </w:r>
          </w:p>
        </w:tc>
        <w:tc>
          <w:tcPr>
            <w:tcW w:w="1523" w:type="dxa"/>
            <w:noWrap/>
            <w:hideMark/>
          </w:tcPr>
          <w:p w14:paraId="6A056B6C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scor_oaspete</w:t>
            </w:r>
          </w:p>
        </w:tc>
        <w:tc>
          <w:tcPr>
            <w:tcW w:w="1670" w:type="dxa"/>
            <w:noWrap/>
            <w:hideMark/>
          </w:tcPr>
          <w:p w14:paraId="6CF6F51C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data_meciului</w:t>
            </w:r>
          </w:p>
        </w:tc>
        <w:tc>
          <w:tcPr>
            <w:tcW w:w="1697" w:type="dxa"/>
            <w:noWrap/>
            <w:hideMark/>
          </w:tcPr>
          <w:p w14:paraId="59261C12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Stadionid(FK)</w:t>
            </w:r>
          </w:p>
        </w:tc>
      </w:tr>
      <w:tr w:rsidR="005D3710" w:rsidRPr="005D3710" w14:paraId="716102B2" w14:textId="77777777" w:rsidTr="00B2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noWrap/>
            <w:hideMark/>
          </w:tcPr>
          <w:p w14:paraId="45D61F41" w14:textId="77777777" w:rsidR="005D3710" w:rsidRPr="005D3710" w:rsidRDefault="005D3710" w:rsidP="005D3710">
            <w:pPr>
              <w:spacing w:line="360" w:lineRule="auto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Q12</w:t>
            </w:r>
          </w:p>
        </w:tc>
        <w:tc>
          <w:tcPr>
            <w:tcW w:w="1603" w:type="dxa"/>
            <w:noWrap/>
            <w:hideMark/>
          </w:tcPr>
          <w:p w14:paraId="4279CD6A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Manchester City</w:t>
            </w:r>
          </w:p>
        </w:tc>
        <w:tc>
          <w:tcPr>
            <w:tcW w:w="1763" w:type="dxa"/>
            <w:noWrap/>
            <w:hideMark/>
          </w:tcPr>
          <w:p w14:paraId="55CA3C50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Benfica</w:t>
            </w:r>
          </w:p>
        </w:tc>
        <w:tc>
          <w:tcPr>
            <w:tcW w:w="1386" w:type="dxa"/>
            <w:noWrap/>
            <w:hideMark/>
          </w:tcPr>
          <w:p w14:paraId="4A78BCFA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1</w:t>
            </w:r>
          </w:p>
        </w:tc>
        <w:tc>
          <w:tcPr>
            <w:tcW w:w="1523" w:type="dxa"/>
            <w:noWrap/>
            <w:hideMark/>
          </w:tcPr>
          <w:p w14:paraId="14F69C96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3</w:t>
            </w:r>
          </w:p>
        </w:tc>
        <w:tc>
          <w:tcPr>
            <w:tcW w:w="1670" w:type="dxa"/>
            <w:noWrap/>
            <w:hideMark/>
          </w:tcPr>
          <w:p w14:paraId="53E1F132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20/05/2023</w:t>
            </w:r>
          </w:p>
        </w:tc>
        <w:tc>
          <w:tcPr>
            <w:tcW w:w="1697" w:type="dxa"/>
            <w:noWrap/>
            <w:hideMark/>
          </w:tcPr>
          <w:p w14:paraId="1DEEE8AD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101</w:t>
            </w:r>
          </w:p>
        </w:tc>
      </w:tr>
      <w:tr w:rsidR="005D3710" w:rsidRPr="005D3710" w14:paraId="55051081" w14:textId="77777777" w:rsidTr="00B2083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noWrap/>
            <w:hideMark/>
          </w:tcPr>
          <w:p w14:paraId="31B15C4D" w14:textId="77777777" w:rsidR="005D3710" w:rsidRPr="005D3710" w:rsidRDefault="005D3710" w:rsidP="005D3710">
            <w:pPr>
              <w:spacing w:line="360" w:lineRule="auto"/>
              <w:rPr>
                <w:szCs w:val="24"/>
              </w:rPr>
            </w:pPr>
            <w:r w:rsidRPr="005D3710">
              <w:rPr>
                <w:szCs w:val="24"/>
              </w:rPr>
              <w:t>Q13</w:t>
            </w:r>
          </w:p>
        </w:tc>
        <w:tc>
          <w:tcPr>
            <w:tcW w:w="1603" w:type="dxa"/>
            <w:noWrap/>
            <w:hideMark/>
          </w:tcPr>
          <w:p w14:paraId="7C2ED6B4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Porto</w:t>
            </w:r>
          </w:p>
        </w:tc>
        <w:tc>
          <w:tcPr>
            <w:tcW w:w="1763" w:type="dxa"/>
            <w:noWrap/>
            <w:hideMark/>
          </w:tcPr>
          <w:p w14:paraId="2BEFA457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Bayern Muchen</w:t>
            </w:r>
          </w:p>
        </w:tc>
        <w:tc>
          <w:tcPr>
            <w:tcW w:w="1386" w:type="dxa"/>
            <w:noWrap/>
            <w:hideMark/>
          </w:tcPr>
          <w:p w14:paraId="23805547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2</w:t>
            </w:r>
          </w:p>
        </w:tc>
        <w:tc>
          <w:tcPr>
            <w:tcW w:w="1523" w:type="dxa"/>
            <w:noWrap/>
            <w:hideMark/>
          </w:tcPr>
          <w:p w14:paraId="0D545D10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0</w:t>
            </w:r>
          </w:p>
        </w:tc>
        <w:tc>
          <w:tcPr>
            <w:tcW w:w="1670" w:type="dxa"/>
            <w:noWrap/>
            <w:hideMark/>
          </w:tcPr>
          <w:p w14:paraId="7882E13C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21/07/2023</w:t>
            </w:r>
          </w:p>
        </w:tc>
        <w:tc>
          <w:tcPr>
            <w:tcW w:w="1697" w:type="dxa"/>
            <w:noWrap/>
            <w:hideMark/>
          </w:tcPr>
          <w:p w14:paraId="5007C45D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102</w:t>
            </w:r>
          </w:p>
        </w:tc>
      </w:tr>
    </w:tbl>
    <w:p w14:paraId="5F3D4551" w14:textId="06EBB512" w:rsidR="005D3710" w:rsidRDefault="005D3710" w:rsidP="00241C1D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Tabela Antrenori:</w:t>
      </w:r>
    </w:p>
    <w:tbl>
      <w:tblPr>
        <w:tblStyle w:val="GridTable4-Accent6"/>
        <w:tblW w:w="9864" w:type="dxa"/>
        <w:tblInd w:w="-424" w:type="dxa"/>
        <w:tblLook w:val="04A0" w:firstRow="1" w:lastRow="0" w:firstColumn="1" w:lastColumn="0" w:noHBand="0" w:noVBand="1"/>
      </w:tblPr>
      <w:tblGrid>
        <w:gridCol w:w="2127"/>
        <w:gridCol w:w="1982"/>
        <w:gridCol w:w="1296"/>
        <w:gridCol w:w="2483"/>
        <w:gridCol w:w="1976"/>
      </w:tblGrid>
      <w:tr w:rsidR="005D3710" w:rsidRPr="005D3710" w14:paraId="35B88090" w14:textId="77777777" w:rsidTr="005D3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1C676D2F" w14:textId="77777777" w:rsidR="005D3710" w:rsidRPr="005D3710" w:rsidRDefault="005D3710" w:rsidP="005D3710">
            <w:pPr>
              <w:spacing w:line="360" w:lineRule="auto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cnp_antrenor (PK)</w:t>
            </w:r>
          </w:p>
        </w:tc>
        <w:tc>
          <w:tcPr>
            <w:tcW w:w="1982" w:type="dxa"/>
            <w:noWrap/>
            <w:hideMark/>
          </w:tcPr>
          <w:p w14:paraId="46D46723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nume_antrenor</w:t>
            </w:r>
          </w:p>
        </w:tc>
        <w:tc>
          <w:tcPr>
            <w:tcW w:w="1296" w:type="dxa"/>
            <w:noWrap/>
            <w:hideMark/>
          </w:tcPr>
          <w:p w14:paraId="5D8572FE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experienta</w:t>
            </w:r>
          </w:p>
        </w:tc>
        <w:tc>
          <w:tcPr>
            <w:tcW w:w="2483" w:type="dxa"/>
            <w:noWrap/>
            <w:hideMark/>
          </w:tcPr>
          <w:p w14:paraId="63996CD6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premiu_antrenor(FK)</w:t>
            </w:r>
          </w:p>
        </w:tc>
        <w:tc>
          <w:tcPr>
            <w:tcW w:w="1976" w:type="dxa"/>
            <w:noWrap/>
            <w:hideMark/>
          </w:tcPr>
          <w:p w14:paraId="0FF14388" w14:textId="77777777" w:rsidR="005D3710" w:rsidRPr="005D3710" w:rsidRDefault="005D3710" w:rsidP="005D371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tara_origine(FK)</w:t>
            </w:r>
          </w:p>
        </w:tc>
      </w:tr>
      <w:tr w:rsidR="005D3710" w:rsidRPr="005D3710" w14:paraId="45FDC26C" w14:textId="77777777" w:rsidTr="005D3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0228EB15" w14:textId="77777777" w:rsidR="005D3710" w:rsidRPr="005D3710" w:rsidRDefault="005D3710" w:rsidP="005D3710">
            <w:pPr>
              <w:spacing w:line="360" w:lineRule="auto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89875313</w:t>
            </w:r>
          </w:p>
        </w:tc>
        <w:tc>
          <w:tcPr>
            <w:tcW w:w="1982" w:type="dxa"/>
            <w:noWrap/>
            <w:hideMark/>
          </w:tcPr>
          <w:p w14:paraId="76CF4524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Bob Paisley</w:t>
            </w:r>
          </w:p>
        </w:tc>
        <w:tc>
          <w:tcPr>
            <w:tcW w:w="1296" w:type="dxa"/>
            <w:noWrap/>
            <w:hideMark/>
          </w:tcPr>
          <w:p w14:paraId="089C5EFC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18 ani</w:t>
            </w:r>
          </w:p>
        </w:tc>
        <w:tc>
          <w:tcPr>
            <w:tcW w:w="2483" w:type="dxa"/>
            <w:noWrap/>
            <w:hideMark/>
          </w:tcPr>
          <w:p w14:paraId="71F49920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AAA1</w:t>
            </w:r>
          </w:p>
        </w:tc>
        <w:tc>
          <w:tcPr>
            <w:tcW w:w="1976" w:type="dxa"/>
            <w:noWrap/>
            <w:hideMark/>
          </w:tcPr>
          <w:p w14:paraId="4FA34793" w14:textId="77777777" w:rsidR="005D3710" w:rsidRPr="005D3710" w:rsidRDefault="005D3710" w:rsidP="005D371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ELVETIA</w:t>
            </w:r>
          </w:p>
        </w:tc>
      </w:tr>
      <w:tr w:rsidR="005D3710" w:rsidRPr="005D3710" w14:paraId="51BF682B" w14:textId="77777777" w:rsidTr="005D37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331871EA" w14:textId="77777777" w:rsidR="005D3710" w:rsidRPr="005D3710" w:rsidRDefault="005D3710" w:rsidP="005D3710">
            <w:pPr>
              <w:spacing w:line="360" w:lineRule="auto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8678575</w:t>
            </w:r>
          </w:p>
        </w:tc>
        <w:tc>
          <w:tcPr>
            <w:tcW w:w="1982" w:type="dxa"/>
            <w:noWrap/>
            <w:hideMark/>
          </w:tcPr>
          <w:p w14:paraId="4BD6FF30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Carlo Ancelotti</w:t>
            </w:r>
          </w:p>
        </w:tc>
        <w:tc>
          <w:tcPr>
            <w:tcW w:w="1296" w:type="dxa"/>
            <w:noWrap/>
            <w:hideMark/>
          </w:tcPr>
          <w:p w14:paraId="1208C4D5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22 ani</w:t>
            </w:r>
          </w:p>
        </w:tc>
        <w:tc>
          <w:tcPr>
            <w:tcW w:w="2483" w:type="dxa"/>
            <w:noWrap/>
            <w:hideMark/>
          </w:tcPr>
          <w:p w14:paraId="7573E489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1B</w:t>
            </w:r>
          </w:p>
        </w:tc>
        <w:tc>
          <w:tcPr>
            <w:tcW w:w="1976" w:type="dxa"/>
            <w:noWrap/>
            <w:hideMark/>
          </w:tcPr>
          <w:p w14:paraId="7A134EB5" w14:textId="77777777" w:rsidR="005D3710" w:rsidRPr="005D3710" w:rsidRDefault="005D3710" w:rsidP="005D371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5D3710">
              <w:rPr>
                <w:b/>
                <w:bCs/>
                <w:szCs w:val="24"/>
              </w:rPr>
              <w:t>ITALIA</w:t>
            </w:r>
          </w:p>
        </w:tc>
      </w:tr>
    </w:tbl>
    <w:p w14:paraId="38B20829" w14:textId="721B8B5A" w:rsidR="005D3710" w:rsidRDefault="005D3710" w:rsidP="00241C1D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Tabela Antrenori_Echipe</w:t>
      </w:r>
    </w:p>
    <w:tbl>
      <w:tblPr>
        <w:tblStyle w:val="GridTable4-Accent6"/>
        <w:tblW w:w="0" w:type="auto"/>
        <w:tblInd w:w="-5" w:type="dxa"/>
        <w:tblLook w:val="04A0" w:firstRow="1" w:lastRow="0" w:firstColumn="1" w:lastColumn="0" w:noHBand="0" w:noVBand="1"/>
      </w:tblPr>
      <w:tblGrid>
        <w:gridCol w:w="960"/>
        <w:gridCol w:w="1137"/>
        <w:gridCol w:w="1616"/>
      </w:tblGrid>
      <w:tr w:rsidR="005D3710" w:rsidRPr="005D3710" w14:paraId="765F2884" w14:textId="77777777" w:rsidTr="00B2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EBC80A" w14:textId="77777777" w:rsidR="005D3710" w:rsidRPr="005D3710" w:rsidRDefault="005D3710" w:rsidP="005D3710">
            <w:pPr>
              <w:spacing w:before="0" w:line="240" w:lineRule="auto"/>
              <w:jc w:val="center"/>
              <w:rPr>
                <w:rFonts w:cs="Times New Roman"/>
                <w:b/>
                <w:bCs/>
                <w:noProof w:val="0"/>
                <w:szCs w:val="24"/>
              </w:rPr>
            </w:pPr>
            <w:r w:rsidRPr="005D3710">
              <w:rPr>
                <w:rFonts w:cs="Times New Roman"/>
                <w:b/>
                <w:bCs/>
                <w:noProof w:val="0"/>
                <w:szCs w:val="24"/>
              </w:rPr>
              <w:t>id_ae (PK)</w:t>
            </w:r>
          </w:p>
        </w:tc>
        <w:tc>
          <w:tcPr>
            <w:tcW w:w="1137" w:type="dxa"/>
            <w:noWrap/>
            <w:hideMark/>
          </w:tcPr>
          <w:p w14:paraId="0F65F171" w14:textId="77777777" w:rsidR="005D3710" w:rsidRPr="005D3710" w:rsidRDefault="005D3710" w:rsidP="005D3710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 w:val="0"/>
                <w:color w:val="auto"/>
                <w:szCs w:val="24"/>
              </w:rPr>
            </w:pPr>
            <w:r w:rsidRPr="005D3710">
              <w:rPr>
                <w:rFonts w:cs="Times New Roman"/>
                <w:noProof w:val="0"/>
                <w:color w:val="auto"/>
                <w:szCs w:val="24"/>
              </w:rPr>
              <w:t>Echipaid</w:t>
            </w:r>
          </w:p>
          <w:p w14:paraId="54EC2C4E" w14:textId="77777777" w:rsidR="005D3710" w:rsidRPr="005D3710" w:rsidRDefault="005D3710" w:rsidP="005D3710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5D3710">
              <w:rPr>
                <w:rFonts w:cs="Times New Roman"/>
                <w:b/>
                <w:bCs/>
                <w:noProof w:val="0"/>
                <w:szCs w:val="24"/>
              </w:rPr>
              <w:t>(FK)</w:t>
            </w:r>
          </w:p>
        </w:tc>
        <w:tc>
          <w:tcPr>
            <w:tcW w:w="1616" w:type="dxa"/>
            <w:noWrap/>
            <w:hideMark/>
          </w:tcPr>
          <w:p w14:paraId="036C8548" w14:textId="77777777" w:rsidR="005D3710" w:rsidRPr="005D3710" w:rsidRDefault="005D3710" w:rsidP="005D3710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 w:val="0"/>
                <w:color w:val="auto"/>
                <w:szCs w:val="24"/>
              </w:rPr>
            </w:pPr>
            <w:r w:rsidRPr="005D3710">
              <w:rPr>
                <w:rFonts w:cs="Times New Roman"/>
                <w:noProof w:val="0"/>
                <w:color w:val="auto"/>
                <w:szCs w:val="24"/>
              </w:rPr>
              <w:t>cnp_antrenor</w:t>
            </w:r>
          </w:p>
          <w:p w14:paraId="7541BF92" w14:textId="77777777" w:rsidR="005D3710" w:rsidRPr="005D3710" w:rsidRDefault="005D3710" w:rsidP="005D3710">
            <w:pPr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noProof w:val="0"/>
                <w:szCs w:val="24"/>
              </w:rPr>
            </w:pPr>
            <w:r w:rsidRPr="005D3710">
              <w:rPr>
                <w:rFonts w:cs="Times New Roman"/>
                <w:b/>
                <w:bCs/>
                <w:noProof w:val="0"/>
                <w:szCs w:val="24"/>
              </w:rPr>
              <w:t>(FK)</w:t>
            </w:r>
          </w:p>
        </w:tc>
      </w:tr>
      <w:tr w:rsidR="005D3710" w:rsidRPr="005D3710" w14:paraId="6C6B6AE1" w14:textId="77777777" w:rsidTr="00B2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A2401F" w14:textId="77777777" w:rsidR="005D3710" w:rsidRPr="005D3710" w:rsidRDefault="005D3710" w:rsidP="005D3710">
            <w:pPr>
              <w:spacing w:before="0" w:line="240" w:lineRule="auto"/>
              <w:jc w:val="center"/>
              <w:rPr>
                <w:rFonts w:cs="Times New Roman"/>
                <w:noProof w:val="0"/>
                <w:szCs w:val="24"/>
              </w:rPr>
            </w:pPr>
            <w:r w:rsidRPr="005D3710">
              <w:rPr>
                <w:rFonts w:cs="Times New Roman"/>
                <w:noProof w:val="0"/>
                <w:szCs w:val="24"/>
              </w:rPr>
              <w:t>321</w:t>
            </w:r>
          </w:p>
        </w:tc>
        <w:tc>
          <w:tcPr>
            <w:tcW w:w="1137" w:type="dxa"/>
            <w:noWrap/>
            <w:hideMark/>
          </w:tcPr>
          <w:p w14:paraId="5A82BBF4" w14:textId="77777777" w:rsidR="005D3710" w:rsidRPr="005D3710" w:rsidRDefault="005D3710" w:rsidP="005D3710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5D3710">
              <w:rPr>
                <w:rFonts w:cs="Times New Roman"/>
                <w:noProof w:val="0"/>
                <w:szCs w:val="24"/>
              </w:rPr>
              <w:t>123</w:t>
            </w:r>
          </w:p>
        </w:tc>
        <w:tc>
          <w:tcPr>
            <w:tcW w:w="1616" w:type="dxa"/>
            <w:noWrap/>
            <w:hideMark/>
          </w:tcPr>
          <w:p w14:paraId="64715F8C" w14:textId="77777777" w:rsidR="005D3710" w:rsidRPr="005D3710" w:rsidRDefault="005D3710" w:rsidP="005D3710">
            <w:pPr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5D3710">
              <w:rPr>
                <w:rFonts w:cs="Times New Roman"/>
                <w:noProof w:val="0"/>
                <w:szCs w:val="24"/>
              </w:rPr>
              <w:t>1234212</w:t>
            </w:r>
          </w:p>
        </w:tc>
      </w:tr>
      <w:tr w:rsidR="005D3710" w:rsidRPr="005D3710" w14:paraId="6986FEF2" w14:textId="77777777" w:rsidTr="00B2083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F01E97" w14:textId="77777777" w:rsidR="005D3710" w:rsidRPr="005D3710" w:rsidRDefault="005D3710" w:rsidP="005D3710">
            <w:pPr>
              <w:spacing w:before="0" w:line="240" w:lineRule="auto"/>
              <w:jc w:val="center"/>
              <w:rPr>
                <w:rFonts w:cs="Times New Roman"/>
                <w:b w:val="0"/>
                <w:bCs w:val="0"/>
                <w:noProof w:val="0"/>
                <w:szCs w:val="24"/>
              </w:rPr>
            </w:pPr>
            <w:r w:rsidRPr="005D3710">
              <w:rPr>
                <w:rFonts w:cs="Times New Roman"/>
                <w:b w:val="0"/>
                <w:bCs w:val="0"/>
                <w:noProof w:val="0"/>
                <w:szCs w:val="24"/>
              </w:rPr>
              <w:t>412</w:t>
            </w:r>
          </w:p>
        </w:tc>
        <w:tc>
          <w:tcPr>
            <w:tcW w:w="1137" w:type="dxa"/>
            <w:noWrap/>
            <w:hideMark/>
          </w:tcPr>
          <w:p w14:paraId="69D27393" w14:textId="77777777" w:rsidR="005D3710" w:rsidRPr="005D3710" w:rsidRDefault="005D3710" w:rsidP="005D3710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5D3710">
              <w:rPr>
                <w:rFonts w:cs="Times New Roman"/>
                <w:noProof w:val="0"/>
                <w:szCs w:val="24"/>
              </w:rPr>
              <w:t>145</w:t>
            </w:r>
          </w:p>
        </w:tc>
        <w:tc>
          <w:tcPr>
            <w:tcW w:w="1616" w:type="dxa"/>
            <w:noWrap/>
            <w:hideMark/>
          </w:tcPr>
          <w:p w14:paraId="49A8BDD2" w14:textId="77777777" w:rsidR="005D3710" w:rsidRPr="005D3710" w:rsidRDefault="005D3710" w:rsidP="005D3710">
            <w:pPr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 w:val="0"/>
                <w:szCs w:val="24"/>
              </w:rPr>
            </w:pPr>
            <w:r w:rsidRPr="005D3710">
              <w:rPr>
                <w:rFonts w:cs="Times New Roman"/>
                <w:noProof w:val="0"/>
                <w:szCs w:val="24"/>
              </w:rPr>
              <w:t>5678904</w:t>
            </w:r>
          </w:p>
        </w:tc>
      </w:tr>
    </w:tbl>
    <w:p w14:paraId="03AC415C" w14:textId="77777777" w:rsidR="005D3710" w:rsidRDefault="005D3710" w:rsidP="00241C1D">
      <w:pPr>
        <w:spacing w:line="360" w:lineRule="auto"/>
        <w:rPr>
          <w:b/>
          <w:bCs/>
          <w:szCs w:val="24"/>
        </w:rPr>
      </w:pPr>
    </w:p>
    <w:p w14:paraId="3712A509" w14:textId="29173DEC" w:rsidR="005D3710" w:rsidRDefault="005D3710" w:rsidP="005D37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Crearea tabelelor și a legăturilor dintre acestea</w:t>
      </w:r>
    </w:p>
    <w:p w14:paraId="0F4459AB" w14:textId="77777777" w:rsidR="005D3710" w:rsidRDefault="005D3710" w:rsidP="005D3710">
      <w:pPr>
        <w:spacing w:line="360" w:lineRule="auto"/>
        <w:jc w:val="center"/>
        <w:rPr>
          <w:sz w:val="28"/>
          <w:szCs w:val="28"/>
        </w:rPr>
      </w:pPr>
    </w:p>
    <w:p w14:paraId="57F866B7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DROP TABLE IF EXISTS Echipe CASCADE;</w:t>
      </w:r>
    </w:p>
    <w:p w14:paraId="6F896926" w14:textId="42451F33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DROP TABLE IF EXISTS Jucatori CASCADE;</w:t>
      </w:r>
    </w:p>
    <w:p w14:paraId="0593BB83" w14:textId="70CABE9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DROP TABLE IF EXISTS Meciuri CASCADE;</w:t>
      </w:r>
    </w:p>
    <w:p w14:paraId="0F8D48DD" w14:textId="2CFEA99B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DROP TABLE IF EXISTS Stadioane CASCADE;</w:t>
      </w:r>
    </w:p>
    <w:p w14:paraId="5E980DF5" w14:textId="77777777" w:rsid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DROP TABLE IF EXISTS Antrenori CASCADE;</w:t>
      </w:r>
    </w:p>
    <w:p w14:paraId="0649043A" w14:textId="0A5C4F51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DROP TABLE IF EXISTS Premii CASCADE;</w:t>
      </w:r>
    </w:p>
    <w:p w14:paraId="3A33E4E9" w14:textId="125B8BB4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DROP TABLE IF EXISTS Tari CASCADE;</w:t>
      </w:r>
    </w:p>
    <w:p w14:paraId="73E18F31" w14:textId="5D0B317C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DROP TABLE IF EXISTS Antrenori_Echipe CASCADE;</w:t>
      </w:r>
    </w:p>
    <w:p w14:paraId="2F3F2EC2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---------------------------------------------------------------------------------------</w:t>
      </w:r>
    </w:p>
    <w:p w14:paraId="3DF8FC9F" w14:textId="40F8899E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1. Crearea tabelelor.</w:t>
      </w:r>
    </w:p>
    <w:p w14:paraId="140031F6" w14:textId="19C44A84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CREATE TABLE Echipe </w:t>
      </w:r>
    </w:p>
    <w:p w14:paraId="668967CE" w14:textId="1A6B74CF" w:rsidR="005D3710" w:rsidRPr="005D3710" w:rsidRDefault="005D3710" w:rsidP="005D3710">
      <w:pPr>
        <w:spacing w:line="360" w:lineRule="auto"/>
        <w:ind w:firstLine="720"/>
        <w:rPr>
          <w:szCs w:val="24"/>
        </w:rPr>
      </w:pPr>
      <w:r w:rsidRPr="005D3710">
        <w:rPr>
          <w:szCs w:val="24"/>
        </w:rPr>
        <w:t>(</w:t>
      </w:r>
    </w:p>
    <w:p w14:paraId="406047F1" w14:textId="276CEE49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EchipaId INT  NOT NULL,</w:t>
      </w:r>
    </w:p>
    <w:p w14:paraId="48B4B6ED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nume_echipa VARCHAR(50),</w:t>
      </w:r>
    </w:p>
    <w:p w14:paraId="69633887" w14:textId="15D9B946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tara_echipa VARCHAR (50),</w:t>
      </w:r>
    </w:p>
    <w:p w14:paraId="1E7C86F6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CONSTRAINT PK_Echipe PRIMARY KEY  (EchipaId)</w:t>
      </w:r>
    </w:p>
    <w:p w14:paraId="2A523EC5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);</w:t>
      </w:r>
    </w:p>
    <w:p w14:paraId="4521ADBF" w14:textId="20DB6787" w:rsidR="005D3710" w:rsidRPr="005D3710" w:rsidRDefault="005D3710" w:rsidP="005D3710">
      <w:pPr>
        <w:spacing w:line="360" w:lineRule="auto"/>
        <w:rPr>
          <w:szCs w:val="24"/>
        </w:rPr>
      </w:pPr>
    </w:p>
    <w:p w14:paraId="38135FF0" w14:textId="7E4360BD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CREATE TABLE</w:t>
      </w:r>
      <w:r>
        <w:rPr>
          <w:szCs w:val="24"/>
        </w:rPr>
        <w:t xml:space="preserve"> </w:t>
      </w:r>
      <w:r w:rsidRPr="005D3710">
        <w:rPr>
          <w:szCs w:val="24"/>
        </w:rPr>
        <w:t xml:space="preserve"> Jucatori</w:t>
      </w:r>
    </w:p>
    <w:p w14:paraId="5A545513" w14:textId="13E7A84D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lastRenderedPageBreak/>
        <w:tab/>
      </w:r>
      <w:r>
        <w:rPr>
          <w:szCs w:val="24"/>
        </w:rPr>
        <w:t>(</w:t>
      </w:r>
    </w:p>
    <w:p w14:paraId="7050A067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 numar_jucator INT  NOT NULL,</w:t>
      </w:r>
    </w:p>
    <w:p w14:paraId="60267BD6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nume_jucator VARCHAR(50),</w:t>
      </w:r>
    </w:p>
    <w:p w14:paraId="3F69BAA7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Echipa VARCHAR(100),</w:t>
      </w:r>
    </w:p>
    <w:p w14:paraId="562A6073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Pozitie VARCHAR(20),</w:t>
      </w:r>
    </w:p>
    <w:p w14:paraId="32C2F611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Varsta INT,</w:t>
      </w:r>
    </w:p>
    <w:p w14:paraId="7C66BF4A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Premiu_jucator VARCHAR (50),</w:t>
      </w:r>
    </w:p>
    <w:p w14:paraId="0CC58747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CONSTRAINT PK_Jucatori PRIMARY KEY  (numar_jucator,nume_jucator)</w:t>
      </w:r>
    </w:p>
    <w:p w14:paraId="38495B9C" w14:textId="1009CEBB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);</w:t>
      </w:r>
    </w:p>
    <w:p w14:paraId="714C35E1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CREATE TABLE Meciuri</w:t>
      </w:r>
    </w:p>
    <w:p w14:paraId="13BBDA26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(</w:t>
      </w:r>
    </w:p>
    <w:p w14:paraId="28AC9C61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 MeciId  VARCHAR (50)  NOT NULL,</w:t>
      </w:r>
    </w:p>
    <w:p w14:paraId="00F7EE0A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Echipa_gazda VARCHAR(50),</w:t>
      </w:r>
    </w:p>
    <w:p w14:paraId="42739CF8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Echipa_oaspete VARCHAR(100),</w:t>
      </w:r>
    </w:p>
    <w:p w14:paraId="6859BDCB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 Scor_gazda INT,</w:t>
      </w:r>
    </w:p>
    <w:p w14:paraId="55D30909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 Scor_oaspete INT,</w:t>
      </w:r>
    </w:p>
    <w:p w14:paraId="1C0E7484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 Data_meciului DATE,</w:t>
      </w:r>
    </w:p>
    <w:p w14:paraId="7198A20C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StadionId INT,</w:t>
      </w:r>
    </w:p>
    <w:p w14:paraId="078DAC1C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CONSTRAINT PK_Meciuri PRIMARY KEY  (MeciId)</w:t>
      </w:r>
    </w:p>
    <w:p w14:paraId="50C7CBC5" w14:textId="7A64B5BE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);</w:t>
      </w:r>
    </w:p>
    <w:p w14:paraId="1BE116C4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CREATE TABLE Stadioane</w:t>
      </w:r>
    </w:p>
    <w:p w14:paraId="25331AA5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lastRenderedPageBreak/>
        <w:tab/>
        <w:t>(</w:t>
      </w:r>
    </w:p>
    <w:p w14:paraId="349203AF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 StadionId INT  NOT NULL,</w:t>
      </w:r>
    </w:p>
    <w:p w14:paraId="60A41EF3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nume_stadion VARCHAR(50),</w:t>
      </w:r>
    </w:p>
    <w:p w14:paraId="134429F8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adresa VARCHAR(100),</w:t>
      </w:r>
    </w:p>
    <w:p w14:paraId="390AD2D4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 Capacitate INT,</w:t>
      </w:r>
    </w:p>
    <w:p w14:paraId="6F46F0A5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 Oras VARCHAR (100),</w:t>
      </w:r>
    </w:p>
    <w:p w14:paraId="0F8ADDC9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CONSTRAINT PK_Stadioane PRIMARY KEY  (StadionId)</w:t>
      </w:r>
    </w:p>
    <w:p w14:paraId="326B544E" w14:textId="243B9176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);</w:t>
      </w:r>
    </w:p>
    <w:p w14:paraId="5A8E0C13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CREATE TABLE Antrenori</w:t>
      </w:r>
    </w:p>
    <w:p w14:paraId="167229A5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(</w:t>
      </w:r>
    </w:p>
    <w:p w14:paraId="34B45245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 CNP_antrenor INT  NOT NULL,</w:t>
      </w:r>
    </w:p>
    <w:p w14:paraId="108A6E1C" w14:textId="2EBA495C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nume_antrenor VARCHAR(70),</w:t>
      </w:r>
    </w:p>
    <w:p w14:paraId="29AECF49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 Experienta VARCHAR (50),</w:t>
      </w:r>
    </w:p>
    <w:p w14:paraId="3252F651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Premiu_Antrenor VARCHAR (50),</w:t>
      </w:r>
    </w:p>
    <w:p w14:paraId="33C05040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Tara_origine VARCHAR (79)</w:t>
      </w:r>
    </w:p>
    <w:p w14:paraId="73D38462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CONSTRAINT PK_Antrenori PRIMARY KEY  (CNP_antrenor)</w:t>
      </w:r>
    </w:p>
    <w:p w14:paraId="614141B6" w14:textId="3B9D0EA3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);</w:t>
      </w:r>
    </w:p>
    <w:p w14:paraId="1F82CB7F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CREATE TABLE Premii</w:t>
      </w:r>
    </w:p>
    <w:p w14:paraId="77C57B95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(</w:t>
      </w:r>
    </w:p>
    <w:p w14:paraId="6E230906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 PremiuId VARCHAR(50)  NOT NULL,</w:t>
      </w:r>
    </w:p>
    <w:p w14:paraId="511E1BCC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nume_premiu VARCHAR (60),</w:t>
      </w:r>
    </w:p>
    <w:p w14:paraId="0B1D3B40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lastRenderedPageBreak/>
        <w:tab/>
        <w:t xml:space="preserve"> CONSTRAINT PK_Premii PRIMARY KEY  (PremiuId)</w:t>
      </w:r>
    </w:p>
    <w:p w14:paraId="6B477B3B" w14:textId="1347503F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);</w:t>
      </w:r>
    </w:p>
    <w:p w14:paraId="304F716F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CREATE TABLE Tari</w:t>
      </w:r>
    </w:p>
    <w:p w14:paraId="72BF717C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(</w:t>
      </w:r>
    </w:p>
    <w:p w14:paraId="35718ACC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</w:t>
      </w:r>
      <w:r w:rsidRPr="005D3710">
        <w:rPr>
          <w:szCs w:val="24"/>
        </w:rPr>
        <w:tab/>
        <w:t xml:space="preserve">  TaraId VARCHAR(50)  NOT NULL,</w:t>
      </w:r>
    </w:p>
    <w:p w14:paraId="5FE68B8D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</w:t>
      </w:r>
      <w:r w:rsidRPr="005D3710">
        <w:rPr>
          <w:szCs w:val="24"/>
        </w:rPr>
        <w:tab/>
        <w:t xml:space="preserve">  Nume_tara VARCHAR (60),</w:t>
      </w:r>
    </w:p>
    <w:p w14:paraId="2A847917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 CONSTRAINT PK_Tari PRIMARY KEY  (TaraId)</w:t>
      </w:r>
    </w:p>
    <w:p w14:paraId="4E52D2DB" w14:textId="31DE29E0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);</w:t>
      </w:r>
    </w:p>
    <w:p w14:paraId="5A700B46" w14:textId="1DD56A34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CREATE TABLE Antrenori_Echipe (</w:t>
      </w:r>
    </w:p>
    <w:p w14:paraId="176D75F7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ID_AE INT NOT NULL,</w:t>
      </w:r>
    </w:p>
    <w:p w14:paraId="5D535008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EchipaId INT,</w:t>
      </w:r>
    </w:p>
    <w:p w14:paraId="603231CC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CNP_antrenor  INT,</w:t>
      </w:r>
    </w:p>
    <w:p w14:paraId="00AD58B9" w14:textId="32F93790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CONSTRAINT PK_Antrenori_Echipe PRIMARY KEY  (ID_AE)</w:t>
      </w:r>
    </w:p>
    <w:p w14:paraId="21CE0C50" w14:textId="1F580D08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);</w:t>
      </w:r>
    </w:p>
    <w:p w14:paraId="78BB11D1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------------------------------------------------------------------------------------</w:t>
      </w:r>
    </w:p>
    <w:p w14:paraId="44A3CDF9" w14:textId="0A409ACE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      2.Stabilirea cheilor străine</w:t>
      </w:r>
    </w:p>
    <w:p w14:paraId="5B218FAA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ALTER TABLE Echipe ADD CONSTRAINT FK_Echipetara_echipa</w:t>
      </w:r>
    </w:p>
    <w:p w14:paraId="31914E2A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FOREIGN KEY (tara_echipa) REFERENCES Tari (Nume_tara) ON DELETE NO ACTION ON UPDATE NO ACTION;</w:t>
      </w:r>
    </w:p>
    <w:p w14:paraId="2E708031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</w:r>
    </w:p>
    <w:p w14:paraId="476DE55A" w14:textId="77777777" w:rsid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CREATE UNIQUE INDEX Nume_tara ON </w:t>
      </w:r>
      <w:r w:rsidRPr="005D3710">
        <w:rPr>
          <w:szCs w:val="24"/>
        </w:rPr>
        <w:tab/>
        <w:t>Tari(Nume_tara);</w:t>
      </w:r>
    </w:p>
    <w:p w14:paraId="350C0CCA" w14:textId="4C4C5105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ALTER TABLE Jucatori ADD CONSTRAINT FK_JucatoriPremiu_jucator</w:t>
      </w:r>
    </w:p>
    <w:p w14:paraId="5CD0EC3A" w14:textId="6D7773F5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lastRenderedPageBreak/>
        <w:t xml:space="preserve">    FOREIGN KEY (Premiu_jucator) REFERENCES Premii (PremiuId) ON DELETE NO ACTION ON UPDATE NO ACTION;</w:t>
      </w:r>
    </w:p>
    <w:p w14:paraId="56035166" w14:textId="26CD0023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ALTER TABLE Jucatori ADD CONSTRAINT FK_JucatoriEchipa</w:t>
      </w:r>
    </w:p>
    <w:p w14:paraId="0D1A2783" w14:textId="02EA5B3F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FOREIGN KEY (Echipa) REFERENCES Echipe (nume_echipa) ON DELETE NO ACTION ON UPDATE NO ACTION;</w:t>
      </w:r>
    </w:p>
    <w:p w14:paraId="3F6A828A" w14:textId="7022D24A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ALTER TABLE Meciuri ADD CONSTRAINT FK_MeciuriEchipa_gazda</w:t>
      </w:r>
    </w:p>
    <w:p w14:paraId="59C24D9D" w14:textId="6D80A18C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FOREIGN KEY (Echipa_gazda) REFERENCES Echipe (nume_echipa) ON DELETE NO ACTION ON UPDATE NO ACTION;</w:t>
      </w:r>
    </w:p>
    <w:p w14:paraId="3D2F367F" w14:textId="7AC2622E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 xml:space="preserve">CREATE UNIQUE INDEX nume_echipa ON </w:t>
      </w:r>
      <w:r w:rsidRPr="005D3710">
        <w:rPr>
          <w:szCs w:val="24"/>
        </w:rPr>
        <w:tab/>
        <w:t>Echipe(nume_echipa);</w:t>
      </w:r>
    </w:p>
    <w:p w14:paraId="574A7470" w14:textId="66CAB94E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ALTER TABLE Meciuri ADD CONSTRAINT FK_MeciuriEchipa_oaspete</w:t>
      </w:r>
    </w:p>
    <w:p w14:paraId="75C2CC41" w14:textId="2C8ABC4F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FOREIGN KEY (Echipa_oaspete) REFERENCES Echipe (nume_echipa) ON DELETE NO ACTION ON UPDATE NO ACTION;</w:t>
      </w:r>
    </w:p>
    <w:p w14:paraId="4D22D0F9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ALTER TABLE Antrenori ADD CONSTRAINT FK_AntrenoriTara_origine</w:t>
      </w:r>
    </w:p>
    <w:p w14:paraId="647DEFBE" w14:textId="6166F678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FOREIGN KEY (Tara_origine) REFERENCES Tari (Nume_Tara) ON DELETE NO ACTION ON UPDATE NO ACTION;</w:t>
      </w:r>
    </w:p>
    <w:p w14:paraId="4E6336A5" w14:textId="460A3648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ALTER TABLE Antrenori ADD CONSTRAINT FK_AntrenoriPremiu_Antrenor</w:t>
      </w:r>
    </w:p>
    <w:p w14:paraId="325E95C8" w14:textId="7299ED5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FOREIGN KEY (Premiu_Antrenor) REFERENCES Premii (PremiuId) ON DELETE NO ACTION ON UPDATE NO ACTION;</w:t>
      </w:r>
    </w:p>
    <w:p w14:paraId="71A4D9A4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ALTER TABLE Antrenori_Echipe ADD CONSTRAINT FK_Antrenori_EchipeEchipaId</w:t>
      </w:r>
    </w:p>
    <w:p w14:paraId="5C3E6D6D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FOREIGN KEY (EchipaId) REFERENCES Echipe (EchipaId) ON DELETE NO ACTION ON UPDATE NO ACTION;</w:t>
      </w:r>
    </w:p>
    <w:p w14:paraId="61F8CA62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</w:r>
    </w:p>
    <w:p w14:paraId="2078FF00" w14:textId="063BE18E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>ALTER TABLE Antrenori_Echipe ADD CONSTRAINT FK_Antrenori_EchiCNP_antrenor</w:t>
      </w:r>
    </w:p>
    <w:p w14:paraId="66B0CB0F" w14:textId="4248B3F1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lastRenderedPageBreak/>
        <w:t xml:space="preserve">    FOREIGN KEY (CNP_antrenor) REFERENCES Antrenori (CNP_antrenor) ON DELETE NO ACTION ON UPDATE NO ACTION;</w:t>
      </w:r>
    </w:p>
    <w:p w14:paraId="276AE1BB" w14:textId="77777777" w:rsidR="005D3710" w:rsidRP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ab/>
        <w:t>ALTER TABLE Meciuri ADD CONSTRAINT FK_MeciuriStadionId</w:t>
      </w:r>
    </w:p>
    <w:p w14:paraId="021CC31F" w14:textId="4A629042" w:rsidR="005D3710" w:rsidRDefault="005D3710" w:rsidP="005D3710">
      <w:pPr>
        <w:spacing w:line="360" w:lineRule="auto"/>
        <w:rPr>
          <w:szCs w:val="24"/>
        </w:rPr>
      </w:pPr>
      <w:r w:rsidRPr="005D3710">
        <w:rPr>
          <w:szCs w:val="24"/>
        </w:rPr>
        <w:t xml:space="preserve">    FOREIGN KEY (StadionId) REFERENCES Stadioane (StadionId) ON DELETE NO ACTION ON UPDATE NO ACTION;</w:t>
      </w:r>
    </w:p>
    <w:p w14:paraId="44C30A8E" w14:textId="77777777" w:rsidR="005D3710" w:rsidRDefault="005D3710" w:rsidP="005D3710">
      <w:pPr>
        <w:spacing w:line="360" w:lineRule="auto"/>
        <w:rPr>
          <w:szCs w:val="24"/>
        </w:rPr>
      </w:pPr>
    </w:p>
    <w:p w14:paraId="772212F5" w14:textId="744E7681" w:rsidR="005D3710" w:rsidRDefault="005D3710" w:rsidP="005D3710">
      <w:pPr>
        <w:spacing w:line="360" w:lineRule="auto"/>
        <w:jc w:val="center"/>
        <w:rPr>
          <w:szCs w:val="24"/>
        </w:rPr>
      </w:pPr>
      <w:r>
        <w:rPr>
          <w:szCs w:val="24"/>
        </w:rPr>
        <w:t>INSERĂRI ÎN BAZA DE DATE PENTRU FIECARE TABELĂ</w:t>
      </w:r>
    </w:p>
    <w:p w14:paraId="4E0AED2C" w14:textId="77777777" w:rsidR="003301B7" w:rsidRDefault="003301B7" w:rsidP="005D3710">
      <w:pPr>
        <w:spacing w:line="360" w:lineRule="auto"/>
        <w:jc w:val="center"/>
        <w:rPr>
          <w:szCs w:val="24"/>
        </w:rPr>
      </w:pPr>
    </w:p>
    <w:p w14:paraId="626FA405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>INSERT INTO TARI (TaraId, Nume_tara) VALUES ('RO04', 'ROMANIA');</w:t>
      </w:r>
    </w:p>
    <w:p w14:paraId="6FF4433B" w14:textId="143990D2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>INSERT INTO TARI (TaraId, Nume_tara) VALUES ('GER', 'GERMANIA');</w:t>
      </w:r>
    </w:p>
    <w:p w14:paraId="08C43276" w14:textId="7F7587F9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>INSERT INTO TARI (TaraId, Nume_tara) VALUES ('SP', 'SPANIA');</w:t>
      </w:r>
    </w:p>
    <w:p w14:paraId="69D08E70" w14:textId="5AEE6ACB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>INSERT INTO TARI (TaraId, Nume_tara) VALUES ('AR', 'ARGENTINA');</w:t>
      </w:r>
    </w:p>
    <w:p w14:paraId="00F55A06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TARI (TaraId, Nume_tara) VALUES ('IT', 'ITALIA');</w:t>
      </w:r>
    </w:p>
    <w:p w14:paraId="5F8B4AE8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TARI (TaraId, Nume_tara) VALUES ('FR', 'FRANTA');</w:t>
      </w:r>
    </w:p>
    <w:p w14:paraId="7DC57EFE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TARI (TaraId, Nume_tara) VALUES ('EG', 'EGIPT');</w:t>
      </w:r>
    </w:p>
    <w:p w14:paraId="1CA5E457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TARI (TaraId, Nume_tara) VALUES ('SW4', 'ELVETIA');</w:t>
      </w:r>
    </w:p>
    <w:p w14:paraId="2335A012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TARI (TaraId, Nume_tara) VALUES ('BL', 'BELGIA');</w:t>
      </w:r>
    </w:p>
    <w:p w14:paraId="5B4A8A6F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TARI (TaraId, Nume_tara) VALUES ('SV', 'SUEDIA');</w:t>
      </w:r>
    </w:p>
    <w:p w14:paraId="55ADB17E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TARI (TaraId, Nume_tara) VALUES ('AN', 'ANGLIA');</w:t>
      </w:r>
    </w:p>
    <w:p w14:paraId="037F2191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TARI (TaraId, Nume_tara) VALUES ('WA', 'TARA GALILOR');</w:t>
      </w:r>
    </w:p>
    <w:p w14:paraId="3F3775A4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TARI (TaraId, Nume_tara) VALUES ('PO', 'PORTUGALIA');</w:t>
      </w:r>
    </w:p>
    <w:p w14:paraId="4DA8F6BC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select*from Tari</w:t>
      </w:r>
    </w:p>
    <w:p w14:paraId="660E6230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</w:p>
    <w:p w14:paraId="50D9A7C0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Premii (PremiuId, nume_premiu) VALUES ('1A','Gheata de aur');</w:t>
      </w:r>
    </w:p>
    <w:p w14:paraId="49054232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Premii (PremiuId, nume_premiu) VALUES ('1B',' Balonul de Aur');</w:t>
      </w:r>
    </w:p>
    <w:p w14:paraId="69C96302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Premii (PremiuId, nume_premiu) VALUES ('2A',' Medalie aur ');</w:t>
      </w:r>
    </w:p>
    <w:p w14:paraId="6DE844AD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Premii (PremiuId, nume_premiu) VALUES ('2B',' Medalie de Argint');</w:t>
      </w:r>
    </w:p>
    <w:p w14:paraId="029F91D8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Premii (PremiuId, nume_premiu) VALUES ('2C',' Medalie de Bronz');</w:t>
      </w:r>
    </w:p>
    <w:p w14:paraId="3EAABBA6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Premii (PremiuId, nume_premiu) VALUES ('AAA1',' Supercupa');</w:t>
      </w:r>
    </w:p>
    <w:p w14:paraId="36EDA148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select*from Premii</w:t>
      </w:r>
    </w:p>
    <w:p w14:paraId="555106B2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</w:r>
    </w:p>
    <w:p w14:paraId="207AB5B4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(123, 'Manchester City', 'ANGLIA');</w:t>
      </w:r>
    </w:p>
    <w:p w14:paraId="1E998878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(145, 'Bordeaux', 'FRANTA');</w:t>
      </w:r>
    </w:p>
    <w:p w14:paraId="0315216A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(142, 'Real Madrid', 'SPANIA');</w:t>
      </w:r>
    </w:p>
    <w:p w14:paraId="5CAF8D5D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(1421, 'Atletico Madrid', 'SPANIA');</w:t>
      </w:r>
    </w:p>
    <w:p w14:paraId="55CF08EB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(211, 'Juventus Torino', 'ITALIA');</w:t>
      </w:r>
    </w:p>
    <w:p w14:paraId="029611F1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lastRenderedPageBreak/>
        <w:tab/>
        <w:t>INSERT INTO Echipe (EchipaId, nume_echipa, tara_echipa) VALUES (232, 'PSG', 'FRANTA');</w:t>
      </w:r>
    </w:p>
    <w:p w14:paraId="523AF39C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(532, 'Chelsea', 'ANGLIA');</w:t>
      </w:r>
    </w:p>
    <w:p w14:paraId="3AA09632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(001, 'Dinamo', 'ROMANIA');</w:t>
      </w:r>
    </w:p>
    <w:p w14:paraId="3DAEC392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(002, 'STEAUA', 'ROMANIA');</w:t>
      </w:r>
    </w:p>
    <w:p w14:paraId="749195D9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(903, 'Bayern Muchen', 'GERMANIA');</w:t>
      </w:r>
    </w:p>
    <w:p w14:paraId="102E8F8F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(194, 'Benfica', 'SPANIA');</w:t>
      </w:r>
    </w:p>
    <w:p w14:paraId="65461FD0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(112, 'Porto', 'PORTUGALIA');</w:t>
      </w:r>
    </w:p>
    <w:p w14:paraId="4E3F579D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(111, 'Marseille', 'FRANTA');</w:t>
      </w:r>
    </w:p>
    <w:p w14:paraId="6F10EED6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(125, 'Sion', 'ELVETIA');</w:t>
      </w:r>
    </w:p>
    <w:p w14:paraId="77A7688C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(212, 'Lion', 'FRANTA');</w:t>
      </w:r>
    </w:p>
    <w:p w14:paraId="75F9C056" w14:textId="31946F76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Echipe (EchipaId, nume_echipa, tara_echipa) VALUES (213, 'Anderlecht', 'BELGIA');</w:t>
      </w:r>
    </w:p>
    <w:p w14:paraId="095495D0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(1234212, 'ZINEDINE ZIDANE','10 ani','2A','FRANTA');</w:t>
      </w:r>
    </w:p>
    <w:p w14:paraId="0D03F5B4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lastRenderedPageBreak/>
        <w:tab/>
        <w:t>INSERT INTO Antrenori (CNP_antrenor, nume_Antrenor,Experienta,Premiu_Antrenor,Tara_origine ) VALUES (5678904, 'José Mário dos Santos Félix Mourinho','15 ani','AAA1','ANGLIA');</w:t>
      </w:r>
    </w:p>
    <w:p w14:paraId="6BF5A326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(09468697, 'Josep „Pep” Guardiola','18 ani','1B','SPANIA');</w:t>
      </w:r>
    </w:p>
    <w:p w14:paraId="4980E1D0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(97567895, 'Mircea Lucescu','25 ani','1A','ROMANIA');</w:t>
      </w:r>
    </w:p>
    <w:p w14:paraId="7063CFE3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(67487358, 'Ottmar Hitzfeld','30 ani','1A','GERMANIA');</w:t>
      </w:r>
    </w:p>
    <w:p w14:paraId="402B23D0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(09756734, 'Vicente del Bosque González','21 ani','2A','SPANIA');</w:t>
      </w:r>
    </w:p>
    <w:p w14:paraId="5209AF37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(08678575, 'Carlo Ancelotti','22 ani','1B','ITALIA');</w:t>
      </w:r>
    </w:p>
    <w:p w14:paraId="5893A3DA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(02457234, 'Sir Alexander Chapman','29 ani','2C','TARA GALILOR');</w:t>
      </w:r>
    </w:p>
    <w:p w14:paraId="3301B7FD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(87531290, 'Luis Enrique','19 ani','2B','SPANIA');</w:t>
      </w:r>
    </w:p>
    <w:p w14:paraId="63FC3DEC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(89875313, 'Bob Paisley','18 ani','AAA1','ELVETIA');</w:t>
      </w:r>
    </w:p>
    <w:p w14:paraId="5EE07ED8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lastRenderedPageBreak/>
        <w:tab/>
        <w:t>INSERT INTO Antrenori (CNP_antrenor, nume_Antrenor,Experienta,Premiu_Antrenor,Tara_origine ) VALUES (1234282, 'Razvan Lucescu','10 ani','2A','ROMANIA');</w:t>
      </w:r>
    </w:p>
    <w:p w14:paraId="656F04D3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 (CNP_antrenor, nume_Antrenor,Experienta,Premiu_Antrenor,Tara_origine ) VALUES (2234212, 'JOACHIM LOW','10 ani','1A','GERMANIA');</w:t>
      </w:r>
    </w:p>
    <w:p w14:paraId="324CE74C" w14:textId="15264839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>INSERT</w:t>
      </w:r>
      <w:r>
        <w:rPr>
          <w:szCs w:val="24"/>
        </w:rPr>
        <w:t xml:space="preserve"> </w:t>
      </w:r>
      <w:r w:rsidRPr="003301B7">
        <w:rPr>
          <w:szCs w:val="24"/>
        </w:rPr>
        <w:t>INTOAntrenori(CNP_antrenor, nume_Antrenor,Experienta,Premiu_Antrenor,Tara_origine ) VALUES (1334212, 'Zlatan Ibrahimović','6 ani','2C','SUEDIA');</w:t>
      </w:r>
    </w:p>
    <w:p w14:paraId="4B522527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VALUES(321, 123, 1234212);</w:t>
      </w:r>
    </w:p>
    <w:p w14:paraId="29681B24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VALUES(412, 145, 5678904);</w:t>
      </w:r>
    </w:p>
    <w:p w14:paraId="19E602FB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VALUES(442, 142, 09468697);</w:t>
      </w:r>
    </w:p>
    <w:p w14:paraId="280D14ED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VALUES(413, 1421, 97567895);</w:t>
      </w:r>
    </w:p>
    <w:p w14:paraId="18E8955A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VALUES(414, 211, 67487358);</w:t>
      </w:r>
    </w:p>
    <w:p w14:paraId="2DB65B96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VALUES(414, 232, 09756734);</w:t>
      </w:r>
    </w:p>
    <w:p w14:paraId="47E464AE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VALUES(415, 532, 08678575);</w:t>
      </w:r>
    </w:p>
    <w:p w14:paraId="1FF7433A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VALUES(416, 001, 02457234);</w:t>
      </w:r>
    </w:p>
    <w:p w14:paraId="6BDABDA4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VALUES(417, 002, 87531290);</w:t>
      </w:r>
    </w:p>
    <w:p w14:paraId="41AA37E9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lastRenderedPageBreak/>
        <w:tab/>
        <w:t>INSERT INTO Antrenori_Echipe (ID_AE, EchipaId, CNP_Antrenor) VALUES(418, 903, 89875313);</w:t>
      </w:r>
    </w:p>
    <w:p w14:paraId="3A2FBEE3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VALUES(419, 111, 89875313);</w:t>
      </w:r>
    </w:p>
    <w:p w14:paraId="54BACAC1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VALUES(420, 112, 1234282);</w:t>
      </w:r>
    </w:p>
    <w:p w14:paraId="1D01221C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VALUES(421, 115, 2234212);</w:t>
      </w:r>
    </w:p>
    <w:p w14:paraId="4F865766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VALUES(422, 212, 1334212);</w:t>
      </w:r>
    </w:p>
    <w:p w14:paraId="1D7A7EF0" w14:textId="383F532E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Antrenori_Echipe (ID_AE, EchipaId, CNP_Antrenor) VALUES(423, 213, 1334212);</w:t>
      </w:r>
    </w:p>
    <w:p w14:paraId="7F6476CE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Jucatori(numar_jucator, nume_jucator, Echipa, Pozitie, Varsta,Salariu_anual_Eur, Premiu_jucator) VALUES (10, 'Fernando Quaresma', 'PSG','atacant',21,300000 ,'1A');</w:t>
      </w:r>
    </w:p>
    <w:p w14:paraId="4C2EB0D3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Jucatori(numar_jucator, nume_jucator, Echipa, Pozitie, Varsta,Salariu_anual_Eur, Premiu_jucator) VALUES (10, 'Renato Sanchez', 'Benfica','mijlocas',20,678000 ,'2A');</w:t>
      </w:r>
    </w:p>
    <w:p w14:paraId="36426F63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 xml:space="preserve">INSERT INTO Jucatori(numar_jucator, nume_jucator, Echipa, Pozitie, Varsta,Salariu_anual_Eur, Premiu_jucator) VALUES (12, 'Cristiano Ronaldo', 'Juventus Torino','atacant',28,1000000 </w:t>
      </w:r>
      <w:r w:rsidRPr="003301B7">
        <w:rPr>
          <w:szCs w:val="24"/>
        </w:rPr>
        <w:tab/>
      </w:r>
      <w:r w:rsidRPr="003301B7">
        <w:rPr>
          <w:szCs w:val="24"/>
        </w:rPr>
        <w:tab/>
        <w:t>,'AAA1');</w:t>
      </w:r>
    </w:p>
    <w:p w14:paraId="2DB7EF8C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Jucatori(numar_jucator, nume_jucator, Echipa, Pozitie, Varsta,Salariu_anual_Eur, Premiu_jucator) VALUES (9, 'Lionel Messi', 'PSG','atacant',25,1234567 ,'1B');</w:t>
      </w:r>
    </w:p>
    <w:p w14:paraId="046DABC0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Jucatori(numar_jucator, nume_jucator, Echipa, Pozitie, Varsta,Salariu_anual_Eur, Premiu_jucator) VALUES (8, 'Neymar', 'PSG','mijlocas',20,800000 ,'2B');</w:t>
      </w:r>
    </w:p>
    <w:p w14:paraId="7E6288B6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lastRenderedPageBreak/>
        <w:tab/>
        <w:t>INSERT INTO Jucatori(numar_jucator, nume_jucator, Echipa, Pozitie, Varsta,Salariu_anual_Eur, Premiu_jucator) VALUES (21, 'Hugo Lloris', 'Marseille','portar',31,300000 ,'2C');</w:t>
      </w:r>
    </w:p>
    <w:p w14:paraId="2523B584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Jucatori(numar_jucator, nume_jucator, Echipa, Pozitie, Varsta,Salariu_anual_Eur, Premiu_jucator) VALUES (16, 'Claudiu Chiriches', 'STEAUA','aparator',26,150000 ,'2A');</w:t>
      </w:r>
    </w:p>
    <w:p w14:paraId="65F7451E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Jucatori(numar_jucator, nume_jucator, Echipa, Pozitie, Varsta,Salariu_anual_Eur, Premiu_jucator) VALUES (11, 'Alexandru Tatarusanu', 'Dinamo','portar',32,120000 ,'1B');</w:t>
      </w:r>
    </w:p>
    <w:p w14:paraId="5A238AA1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 xml:space="preserve">INSERT INTO Jucatori(numar_jucator, nume_jucator, Echipa, Pozitie, Varsta,Salariu_anual_Eur, Premiu_jucator) VALUES (27, 'David De Gea', 'Manchester City','portar',28,1430000 </w:t>
      </w:r>
      <w:r w:rsidRPr="003301B7">
        <w:rPr>
          <w:szCs w:val="24"/>
        </w:rPr>
        <w:tab/>
      </w:r>
      <w:r w:rsidRPr="003301B7">
        <w:rPr>
          <w:szCs w:val="24"/>
        </w:rPr>
        <w:tab/>
        <w:t>,'1A');</w:t>
      </w:r>
    </w:p>
    <w:p w14:paraId="208A308F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Jucatori(numar_jucator, nume_jucator, Echipa, Pozitie, Varsta,Salariu_anual_Eur, Premiu_jucator) VALUES (5, 'Casemiro', 'Bayern Muchen','mijlocas',24,3320000 ,'1B');</w:t>
      </w:r>
    </w:p>
    <w:p w14:paraId="22BA0011" w14:textId="6A2478C9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Jucatori(numar_jucator, nume_jucator, Echipa, Pozitie, Varsta,Salariu_anual_Eur, Premiu_jucator) VALUES (14, 'Thomas Muller','Bayern Muchen','atacant',24,3320000 ,'2C');</w:t>
      </w:r>
    </w:p>
    <w:p w14:paraId="54A140D9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Stadioane (StadionId, nume_stadion, adresa, Capacitate, Oras) VALUES (101, 'Camp Nou','Strada C. d.Arístides Maillol, Spania',150000, 'Barcelona');</w:t>
      </w:r>
    </w:p>
    <w:p w14:paraId="4941B945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Stadioane (StadionId, nume_stadion, adresa, Capacitate, Oras) VALUES (102, 'Arena Nationala','Strada Bulevardul Basarabia 37-39, Romania ',50000, 'Bucuresti');</w:t>
      </w:r>
    </w:p>
    <w:p w14:paraId="796D703E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Stadioane (StadionId, nume_stadion, adresa, Capacitate, Oras) VALUES (103, 'Wembley','Strada Wembley Park, Anglia ',90000, 'Londra');</w:t>
      </w:r>
    </w:p>
    <w:p w14:paraId="7677F51A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Stadioane (StadionId, nume_stadion, adresa, Capacitate, Oras) VALUES (104, 'Estadio Santiago Bernabéu','Strada Paseo de la Castellana, Spania ',85454, 'Madrid');</w:t>
      </w:r>
    </w:p>
    <w:p w14:paraId="4A5BD1F9" w14:textId="23518E50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lastRenderedPageBreak/>
        <w:tab/>
        <w:t>INSERT INTO Stadioane (StadionId, nume_stadion, adresa, Capacitate, Oras) VALUES (105, ' Stade de France','Strada Français*, Racing Métro 92* ,Franta ',81338, 'Paris');</w:t>
      </w:r>
    </w:p>
    <w:p w14:paraId="3F9307A3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('Q12', 'Manchester City', 'Benfica',1,3,'20.05.2023',101);</w:t>
      </w:r>
    </w:p>
    <w:p w14:paraId="0698CB50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('Q13', 'Porto', 'Bayern Muchen',2,0,'21.07.2023',102);</w:t>
      </w:r>
    </w:p>
    <w:p w14:paraId="2EBC8066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('Q134', 'STEAUA', 'Dinamo',3,2,'10.05.2023',102);</w:t>
      </w:r>
    </w:p>
    <w:p w14:paraId="109695B6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('Q134', 'STEAUA', 'Dinamo',3,2,'10.05.2023',102);</w:t>
      </w:r>
    </w:p>
    <w:p w14:paraId="7BFA139F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('Q15', 'Chelsea', 'PSG',1,0,'18.04.2023',103);</w:t>
      </w:r>
    </w:p>
    <w:p w14:paraId="43CFB6EB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('Q16', 'Sion', 'Anderlecht',4,2,'09.03.2023',104);</w:t>
      </w:r>
    </w:p>
    <w:p w14:paraId="12A92E77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('Q17', 'STEAUA', 'Lion',3,2,'01.09.2023',103);</w:t>
      </w:r>
    </w:p>
    <w:p w14:paraId="7F683D94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('Q18', 'Atletico Madrid', 'Real Madrid',3,3,'02.09.2023',105);</w:t>
      </w:r>
    </w:p>
    <w:p w14:paraId="5D0F595D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lastRenderedPageBreak/>
        <w:tab/>
        <w:t>INSERT INTO Meciuri (MeciId, Echipa_gazda, Echipa_oaspete, Scor_gazda, Scor_oaspete, Data_meciului, StadionID) VALUES ('Q19', 'Juventus Torino', 'Bordeaux',1,2,'01.10.2023',103);</w:t>
      </w:r>
    </w:p>
    <w:p w14:paraId="30E435B4" w14:textId="77777777" w:rsidR="003301B7" w:rsidRPr="003301B7" w:rsidRDefault="003301B7" w:rsidP="003301B7">
      <w:pPr>
        <w:spacing w:line="360" w:lineRule="auto"/>
        <w:ind w:firstLine="720"/>
        <w:mirrorIndents/>
        <w:rPr>
          <w:szCs w:val="24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('Q20', 'Porto', 'Dinamo',3,2,'01.02.2023',102);</w:t>
      </w:r>
    </w:p>
    <w:p w14:paraId="1F40676C" w14:textId="6D2A1BA8" w:rsidR="00D57AB1" w:rsidRPr="0073673A" w:rsidRDefault="003301B7" w:rsidP="00D57AB1">
      <w:pPr>
        <w:spacing w:line="360" w:lineRule="auto"/>
        <w:ind w:firstLine="720"/>
        <w:mirrorIndents/>
        <w:rPr>
          <w:szCs w:val="24"/>
          <w:lang w:val="en-GB"/>
        </w:rPr>
      </w:pPr>
      <w:r w:rsidRPr="003301B7">
        <w:rPr>
          <w:szCs w:val="24"/>
        </w:rPr>
        <w:tab/>
        <w:t>INSERT INTO Meciuri (MeciId, Echipa_gazda, Echipa_oaspete, Scor_gazda, Scor_oaspete, Data_meciului, StadionID) VALUES ('Q21', 'Anderlecht', 'Marseille',3,0,'23.03.2023',105);</w:t>
      </w:r>
    </w:p>
    <w:p w14:paraId="04CC4F36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>-- Inserarea datelor în tabela Echipe</w:t>
      </w:r>
    </w:p>
    <w:p w14:paraId="2D078E34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>INSERT INTO Echipe (EchipaId, nume_echipa, tara_echipa)</w:t>
      </w:r>
    </w:p>
    <w:p w14:paraId="15E73497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>VALUES (6, 'Atletico Bilbao', 'SPANIA'),</w:t>
      </w:r>
    </w:p>
    <w:p w14:paraId="61D93435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 xml:space="preserve">       (7, 'Liverpool', 'ANGLIA'),</w:t>
      </w:r>
    </w:p>
    <w:p w14:paraId="64B4CDA9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 xml:space="preserve">       (8, 'Borusia Dortmund', 'GERMANIA'),</w:t>
      </w:r>
    </w:p>
    <w:p w14:paraId="28E739CD" w14:textId="406E93D5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 xml:space="preserve">       (9, 'Viitorul', 'ROMANIA');   </w:t>
      </w:r>
    </w:p>
    <w:p w14:paraId="49A127D7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>-- Inserarea datelor în tabela Antrenori_Echipe</w:t>
      </w:r>
    </w:p>
    <w:p w14:paraId="4682500D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>INSERT INTO Antrenori_Echipe (ID_AE, EchipaId, CNP_antrenor)</w:t>
      </w:r>
    </w:p>
    <w:p w14:paraId="1045E09C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>VALUES (1, 6, 10001),</w:t>
      </w:r>
    </w:p>
    <w:p w14:paraId="63C68B00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 xml:space="preserve">       (2, 7, 10002),</w:t>
      </w:r>
    </w:p>
    <w:p w14:paraId="52CF6008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 xml:space="preserve">       (3, 8, 10003),</w:t>
      </w:r>
    </w:p>
    <w:p w14:paraId="78A3F55C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 xml:space="preserve">       (4, 9, 10004);</w:t>
      </w:r>
    </w:p>
    <w:p w14:paraId="4508BE30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</w:p>
    <w:p w14:paraId="7B750356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>-- Inserarea datelor în tabela Antrenori</w:t>
      </w:r>
    </w:p>
    <w:p w14:paraId="530DFA85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lastRenderedPageBreak/>
        <w:t>INSERT INTO Antrenori (CNP_antrenor, nume_antrenor, Experienta, Premiu_Antrenor, Tara_origine)</w:t>
      </w:r>
    </w:p>
    <w:p w14:paraId="5A5098F5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>VALUES (10001, 'GIGI', '5 ani', '1A', 'SPANIA'),</w:t>
      </w:r>
    </w:p>
    <w:p w14:paraId="6108C445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 xml:space="preserve">       (10002, 'HANS CHURCHIL', '12', '1B', 'ANGLIA'),</w:t>
      </w:r>
    </w:p>
    <w:p w14:paraId="285E8008" w14:textId="77777777" w:rsidR="00D57AB1" w:rsidRPr="00D57AB1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 xml:space="preserve">       (10003, 'Albert Hurt', '20', '2A', 'GERMANIA'),</w:t>
      </w:r>
    </w:p>
    <w:p w14:paraId="7E07C05D" w14:textId="4C627B23" w:rsidR="00D57AB1" w:rsidRPr="005D3710" w:rsidRDefault="00D57AB1" w:rsidP="00D57AB1">
      <w:pPr>
        <w:spacing w:line="360" w:lineRule="auto"/>
        <w:ind w:firstLine="720"/>
        <w:mirrorIndents/>
        <w:rPr>
          <w:szCs w:val="24"/>
        </w:rPr>
      </w:pPr>
      <w:r w:rsidRPr="00D57AB1">
        <w:rPr>
          <w:szCs w:val="24"/>
        </w:rPr>
        <w:t xml:space="preserve">       (10004, 'Gheorghe Becali', '13', '2B', 'ROMANIA');</w:t>
      </w:r>
    </w:p>
    <w:p w14:paraId="285C096B" w14:textId="77777777" w:rsidR="00D57250" w:rsidRDefault="00D57250" w:rsidP="00241C1D">
      <w:pPr>
        <w:spacing w:line="360" w:lineRule="auto"/>
        <w:rPr>
          <w:szCs w:val="24"/>
        </w:rPr>
      </w:pPr>
    </w:p>
    <w:p w14:paraId="731D2D3B" w14:textId="063D5376" w:rsidR="00D57250" w:rsidRDefault="003301B7" w:rsidP="00241C1D">
      <w:pPr>
        <w:spacing w:line="360" w:lineRule="auto"/>
        <w:rPr>
          <w:szCs w:val="24"/>
        </w:rPr>
      </w:pPr>
      <w:r w:rsidRPr="003301B7">
        <w:rPr>
          <w:szCs w:val="24"/>
          <w:highlight w:val="yellow"/>
        </w:rPr>
        <w:t>INTEROGĂRI LITA COSMIN-CONSTANTIN-SQL</w:t>
      </w:r>
    </w:p>
    <w:p w14:paraId="68AF61E1" w14:textId="2B641CF0" w:rsidR="00406780" w:rsidRDefault="00406780" w:rsidP="00241C1D">
      <w:pPr>
        <w:spacing w:line="360" w:lineRule="auto"/>
        <w:rPr>
          <w:szCs w:val="24"/>
        </w:rPr>
      </w:pPr>
      <w:r>
        <w:rPr>
          <w:szCs w:val="24"/>
        </w:rPr>
        <w:t>Interogare cu grupare și filtrare</w:t>
      </w:r>
    </w:p>
    <w:p w14:paraId="197D4290" w14:textId="1DA71BD5" w:rsidR="00406780" w:rsidRDefault="00A15EC2" w:rsidP="00241C1D">
      <w:pPr>
        <w:spacing w:line="360" w:lineRule="auto"/>
        <w:rPr>
          <w:szCs w:val="24"/>
        </w:rPr>
      </w:pPr>
      <w:r w:rsidRPr="00A15EC2">
        <w:rPr>
          <w:szCs w:val="24"/>
        </w:rPr>
        <w:t>-- Găsiți vârsta medie a jucătorilor din fiecare echipă și filtrați pentru echipele cu vârsta medie sub 25 de ani</w:t>
      </w:r>
      <w:r>
        <w:rPr>
          <w:szCs w:val="24"/>
        </w:rPr>
        <w:t>.</w:t>
      </w:r>
    </w:p>
    <w:p w14:paraId="5802A99F" w14:textId="77777777" w:rsidR="00A15EC2" w:rsidRDefault="00A15EC2" w:rsidP="00A15EC2">
      <w:pPr>
        <w:spacing w:line="360" w:lineRule="auto"/>
        <w:rPr>
          <w:szCs w:val="24"/>
        </w:rPr>
      </w:pPr>
      <w:r w:rsidRPr="00A15EC2">
        <w:rPr>
          <w:szCs w:val="24"/>
        </w:rPr>
        <w:t>SELECT J.Echipa, J.nume_jucator, AVG(J.Varsta) AS AvgAge</w:t>
      </w:r>
    </w:p>
    <w:p w14:paraId="5DC616C7" w14:textId="5C41811A" w:rsidR="00A15EC2" w:rsidRPr="00A15EC2" w:rsidRDefault="00A15EC2" w:rsidP="00A15EC2">
      <w:pPr>
        <w:spacing w:line="360" w:lineRule="auto"/>
        <w:rPr>
          <w:szCs w:val="24"/>
        </w:rPr>
      </w:pPr>
      <w:r w:rsidRPr="00A15EC2">
        <w:rPr>
          <w:szCs w:val="24"/>
        </w:rPr>
        <w:t>FROM Jucatori J</w:t>
      </w:r>
    </w:p>
    <w:p w14:paraId="1364AB2F" w14:textId="77777777" w:rsidR="00A15EC2" w:rsidRPr="00A15EC2" w:rsidRDefault="00A15EC2" w:rsidP="00A15EC2">
      <w:pPr>
        <w:spacing w:line="360" w:lineRule="auto"/>
        <w:rPr>
          <w:szCs w:val="24"/>
        </w:rPr>
      </w:pPr>
      <w:r w:rsidRPr="00A15EC2">
        <w:rPr>
          <w:szCs w:val="24"/>
        </w:rPr>
        <w:t>GROUP BY J.Echipa, J.nume_jucator</w:t>
      </w:r>
    </w:p>
    <w:p w14:paraId="32A1DFCB" w14:textId="1807EA37" w:rsidR="00A15EC2" w:rsidRDefault="00A15EC2" w:rsidP="00A15EC2">
      <w:pPr>
        <w:spacing w:line="360" w:lineRule="auto"/>
        <w:rPr>
          <w:szCs w:val="24"/>
        </w:rPr>
      </w:pPr>
      <w:r w:rsidRPr="00A15EC2">
        <w:rPr>
          <w:szCs w:val="24"/>
        </w:rPr>
        <w:t>HAVING AVG(J.Varsta) &lt; 25;</w:t>
      </w:r>
    </w:p>
    <w:p w14:paraId="15224007" w14:textId="44900B25" w:rsidR="00A15EC2" w:rsidRDefault="00A15EC2" w:rsidP="00A15EC2">
      <w:pPr>
        <w:spacing w:line="360" w:lineRule="auto"/>
        <w:rPr>
          <w:szCs w:val="24"/>
        </w:rPr>
      </w:pPr>
      <w:r>
        <w:rPr>
          <w:szCs w:val="24"/>
        </w:rPr>
        <w:t xml:space="preserve">Interogare cu </w:t>
      </w:r>
      <w:r w:rsidRPr="00A15EC2">
        <w:rPr>
          <w:szCs w:val="24"/>
        </w:rPr>
        <w:t>subconsultări în clauza HAVING și/sau FROM</w:t>
      </w:r>
    </w:p>
    <w:p w14:paraId="2E51BEDC" w14:textId="0DDB4C1F" w:rsidR="00A15EC2" w:rsidRDefault="00A15EC2" w:rsidP="00A15EC2">
      <w:pPr>
        <w:spacing w:line="360" w:lineRule="auto"/>
        <w:rPr>
          <w:szCs w:val="24"/>
        </w:rPr>
      </w:pPr>
      <w:r>
        <w:rPr>
          <w:szCs w:val="24"/>
        </w:rPr>
        <w:t>N</w:t>
      </w:r>
      <w:r w:rsidRPr="00A15EC2">
        <w:rPr>
          <w:szCs w:val="24"/>
        </w:rPr>
        <w:t>umele echipelor al căror țara este "RO" (România) și au o medie de vârstă a jucătorilor mai mică decât media generală a vârstei jucătorilor.</w:t>
      </w:r>
    </w:p>
    <w:p w14:paraId="04F4864A" w14:textId="77777777" w:rsidR="00FA2733" w:rsidRPr="00FA2733" w:rsidRDefault="00FA2733" w:rsidP="00FA2733">
      <w:pPr>
        <w:spacing w:line="360" w:lineRule="auto"/>
        <w:rPr>
          <w:szCs w:val="24"/>
        </w:rPr>
      </w:pPr>
      <w:r w:rsidRPr="00FA2733">
        <w:rPr>
          <w:szCs w:val="24"/>
        </w:rPr>
        <w:tab/>
        <w:t>SELECT E.nume_echipa, AVG(J.Varsta) AS AvgAge</w:t>
      </w:r>
    </w:p>
    <w:p w14:paraId="33D06986" w14:textId="77777777" w:rsidR="00FA2733" w:rsidRPr="00FA2733" w:rsidRDefault="00FA2733" w:rsidP="00FA2733">
      <w:pPr>
        <w:spacing w:line="360" w:lineRule="auto"/>
        <w:rPr>
          <w:szCs w:val="24"/>
        </w:rPr>
      </w:pPr>
      <w:r w:rsidRPr="00FA2733">
        <w:rPr>
          <w:szCs w:val="24"/>
        </w:rPr>
        <w:t>FROM Echipe E</w:t>
      </w:r>
    </w:p>
    <w:p w14:paraId="5D6D0CB3" w14:textId="77777777" w:rsidR="00FA2733" w:rsidRPr="00FA2733" w:rsidRDefault="00FA2733" w:rsidP="00FA2733">
      <w:pPr>
        <w:spacing w:line="360" w:lineRule="auto"/>
        <w:rPr>
          <w:szCs w:val="24"/>
        </w:rPr>
      </w:pPr>
      <w:r w:rsidRPr="00FA2733">
        <w:rPr>
          <w:szCs w:val="24"/>
        </w:rPr>
        <w:t>JOIN Jucatori J ON E.nume_echipa = J.Echipa</w:t>
      </w:r>
    </w:p>
    <w:p w14:paraId="3B8D12C2" w14:textId="77777777" w:rsidR="00FA2733" w:rsidRPr="00FA2733" w:rsidRDefault="00FA2733" w:rsidP="00FA2733">
      <w:pPr>
        <w:spacing w:line="360" w:lineRule="auto"/>
        <w:rPr>
          <w:szCs w:val="24"/>
        </w:rPr>
      </w:pPr>
      <w:r w:rsidRPr="00FA2733">
        <w:rPr>
          <w:szCs w:val="24"/>
        </w:rPr>
        <w:t>WHERE E.tara_echipa IN (SELECT Nume_tara FROM Tari WHERE TaraId = 'AN')</w:t>
      </w:r>
    </w:p>
    <w:p w14:paraId="2E156D40" w14:textId="77777777" w:rsidR="00FA2733" w:rsidRPr="00FA2733" w:rsidRDefault="00FA2733" w:rsidP="00FA2733">
      <w:pPr>
        <w:spacing w:line="360" w:lineRule="auto"/>
        <w:rPr>
          <w:szCs w:val="24"/>
        </w:rPr>
      </w:pPr>
      <w:r w:rsidRPr="00FA2733">
        <w:rPr>
          <w:szCs w:val="24"/>
        </w:rPr>
        <w:t>GROUP BY E.nume_echipa</w:t>
      </w:r>
    </w:p>
    <w:p w14:paraId="01017AA1" w14:textId="070D02C0" w:rsidR="00A15EC2" w:rsidRPr="00E67B96" w:rsidRDefault="00FA2733" w:rsidP="00FA2733">
      <w:pPr>
        <w:spacing w:line="360" w:lineRule="auto"/>
        <w:rPr>
          <w:szCs w:val="24"/>
          <w:lang w:val="en-US"/>
        </w:rPr>
      </w:pPr>
      <w:r w:rsidRPr="00FA2733">
        <w:rPr>
          <w:szCs w:val="24"/>
        </w:rPr>
        <w:lastRenderedPageBreak/>
        <w:t>HAVING AVG(J.Varsta) &lt; (SELECT AVG(Varsta) FROM Jucatori);</w:t>
      </w:r>
    </w:p>
    <w:p w14:paraId="673F0D9D" w14:textId="77777777" w:rsidR="00A15EC2" w:rsidRPr="00241C1D" w:rsidRDefault="00A15EC2" w:rsidP="00241C1D">
      <w:pPr>
        <w:spacing w:line="360" w:lineRule="auto"/>
        <w:rPr>
          <w:szCs w:val="24"/>
        </w:rPr>
      </w:pPr>
    </w:p>
    <w:sectPr w:rsidR="00A15EC2" w:rsidRPr="00241C1D" w:rsidSect="004E108E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D77A" w14:textId="77777777" w:rsidR="00AD7B71" w:rsidRDefault="00AD7B71" w:rsidP="00C86A70">
      <w:r>
        <w:separator/>
      </w:r>
    </w:p>
  </w:endnote>
  <w:endnote w:type="continuationSeparator" w:id="0">
    <w:p w14:paraId="72FD80EE" w14:textId="77777777" w:rsidR="00AD7B71" w:rsidRDefault="00AD7B71" w:rsidP="00C8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0475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8803D" w14:textId="14C4F870" w:rsidR="005D3710" w:rsidRDefault="005D37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D926A" w14:textId="77777777" w:rsidR="005D3710" w:rsidRDefault="005D3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2C03" w14:textId="77777777" w:rsidR="00AD7B71" w:rsidRDefault="00AD7B71" w:rsidP="00C86A70">
      <w:r>
        <w:separator/>
      </w:r>
    </w:p>
  </w:footnote>
  <w:footnote w:type="continuationSeparator" w:id="0">
    <w:p w14:paraId="2A8C5038" w14:textId="77777777" w:rsidR="00AD7B71" w:rsidRDefault="00AD7B71" w:rsidP="00C8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B87E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0D4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F086A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020F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5092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666C3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2C77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EAFB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BB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04F0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9F4EC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F622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685D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2D8653C"/>
    <w:multiLevelType w:val="hybridMultilevel"/>
    <w:tmpl w:val="4D8C6808"/>
    <w:lvl w:ilvl="0" w:tplc="E59A019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01792249">
    <w:abstractNumId w:val="23"/>
  </w:num>
  <w:num w:numId="2" w16cid:durableId="71002854">
    <w:abstractNumId w:val="13"/>
  </w:num>
  <w:num w:numId="3" w16cid:durableId="1112361948">
    <w:abstractNumId w:val="10"/>
  </w:num>
  <w:num w:numId="4" w16cid:durableId="1060522457">
    <w:abstractNumId w:val="25"/>
  </w:num>
  <w:num w:numId="5" w16cid:durableId="267547462">
    <w:abstractNumId w:val="14"/>
  </w:num>
  <w:num w:numId="6" w16cid:durableId="695935295">
    <w:abstractNumId w:val="19"/>
  </w:num>
  <w:num w:numId="7" w16cid:durableId="33970092">
    <w:abstractNumId w:val="21"/>
  </w:num>
  <w:num w:numId="8" w16cid:durableId="1530217766">
    <w:abstractNumId w:val="9"/>
  </w:num>
  <w:num w:numId="9" w16cid:durableId="101653324">
    <w:abstractNumId w:val="7"/>
  </w:num>
  <w:num w:numId="10" w16cid:durableId="1070032695">
    <w:abstractNumId w:val="6"/>
  </w:num>
  <w:num w:numId="11" w16cid:durableId="1551381967">
    <w:abstractNumId w:val="5"/>
  </w:num>
  <w:num w:numId="12" w16cid:durableId="730928239">
    <w:abstractNumId w:val="4"/>
  </w:num>
  <w:num w:numId="13" w16cid:durableId="824932563">
    <w:abstractNumId w:val="8"/>
  </w:num>
  <w:num w:numId="14" w16cid:durableId="22705890">
    <w:abstractNumId w:val="3"/>
  </w:num>
  <w:num w:numId="15" w16cid:durableId="515853959">
    <w:abstractNumId w:val="2"/>
  </w:num>
  <w:num w:numId="16" w16cid:durableId="1828470083">
    <w:abstractNumId w:val="1"/>
  </w:num>
  <w:num w:numId="17" w16cid:durableId="275066712">
    <w:abstractNumId w:val="0"/>
  </w:num>
  <w:num w:numId="18" w16cid:durableId="1163395300">
    <w:abstractNumId w:val="16"/>
  </w:num>
  <w:num w:numId="19" w16cid:durableId="1385789827">
    <w:abstractNumId w:val="18"/>
  </w:num>
  <w:num w:numId="20" w16cid:durableId="1295676079">
    <w:abstractNumId w:val="24"/>
  </w:num>
  <w:num w:numId="21" w16cid:durableId="1940067141">
    <w:abstractNumId w:val="20"/>
  </w:num>
  <w:num w:numId="22" w16cid:durableId="1590892879">
    <w:abstractNumId w:val="11"/>
  </w:num>
  <w:num w:numId="23" w16cid:durableId="1454448216">
    <w:abstractNumId w:val="26"/>
  </w:num>
  <w:num w:numId="24" w16cid:durableId="935750093">
    <w:abstractNumId w:val="15"/>
  </w:num>
  <w:num w:numId="25" w16cid:durableId="1032877648">
    <w:abstractNumId w:val="17"/>
  </w:num>
  <w:num w:numId="26" w16cid:durableId="325593355">
    <w:abstractNumId w:val="12"/>
  </w:num>
  <w:num w:numId="27" w16cid:durableId="2127695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1D"/>
    <w:rsid w:val="001A590C"/>
    <w:rsid w:val="00241C1D"/>
    <w:rsid w:val="003301B7"/>
    <w:rsid w:val="00406780"/>
    <w:rsid w:val="004E108E"/>
    <w:rsid w:val="005D3710"/>
    <w:rsid w:val="00645252"/>
    <w:rsid w:val="006D3D74"/>
    <w:rsid w:val="0073673A"/>
    <w:rsid w:val="008142C4"/>
    <w:rsid w:val="0083569A"/>
    <w:rsid w:val="00884034"/>
    <w:rsid w:val="00A15EC2"/>
    <w:rsid w:val="00A9204E"/>
    <w:rsid w:val="00AD7B71"/>
    <w:rsid w:val="00BD7A4D"/>
    <w:rsid w:val="00C86A70"/>
    <w:rsid w:val="00D57250"/>
    <w:rsid w:val="00D57AB1"/>
    <w:rsid w:val="00E67B96"/>
    <w:rsid w:val="00FA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693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C1D"/>
    <w:pPr>
      <w:spacing w:before="240" w:line="259" w:lineRule="auto"/>
      <w:jc w:val="both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A70"/>
    <w:pPr>
      <w:keepNext/>
      <w:keepLines/>
      <w:spacing w:line="240" w:lineRule="auto"/>
      <w:jc w:val="left"/>
      <w:outlineLvl w:val="0"/>
    </w:pPr>
    <w:rPr>
      <w:rFonts w:ascii="Calibri Light" w:eastAsiaTheme="majorEastAsia" w:hAnsi="Calibri Light" w:cs="Calibri Light"/>
      <w:noProof w:val="0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70"/>
    <w:pPr>
      <w:keepNext/>
      <w:keepLines/>
      <w:spacing w:before="40" w:line="240" w:lineRule="auto"/>
      <w:jc w:val="left"/>
      <w:outlineLvl w:val="1"/>
    </w:pPr>
    <w:rPr>
      <w:rFonts w:ascii="Calibri Light" w:eastAsiaTheme="majorEastAsia" w:hAnsi="Calibri Light" w:cs="Calibri Light"/>
      <w:noProof w:val="0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A70"/>
    <w:pPr>
      <w:keepNext/>
      <w:keepLines/>
      <w:spacing w:before="40" w:line="240" w:lineRule="auto"/>
      <w:jc w:val="left"/>
      <w:outlineLvl w:val="2"/>
    </w:pPr>
    <w:rPr>
      <w:rFonts w:ascii="Calibri Light" w:eastAsiaTheme="majorEastAsia" w:hAnsi="Calibri Light" w:cs="Calibri Light"/>
      <w:noProof w:val="0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A70"/>
    <w:pPr>
      <w:keepNext/>
      <w:keepLines/>
      <w:spacing w:before="40" w:line="240" w:lineRule="auto"/>
      <w:jc w:val="left"/>
      <w:outlineLvl w:val="3"/>
    </w:pPr>
    <w:rPr>
      <w:rFonts w:ascii="Calibri Light" w:eastAsiaTheme="majorEastAsia" w:hAnsi="Calibri Light" w:cs="Calibri Light"/>
      <w:i/>
      <w:iCs/>
      <w:noProof w:val="0"/>
      <w:color w:val="1F4E79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6A70"/>
    <w:pPr>
      <w:keepNext/>
      <w:keepLines/>
      <w:spacing w:before="40" w:line="240" w:lineRule="auto"/>
      <w:jc w:val="left"/>
      <w:outlineLvl w:val="4"/>
    </w:pPr>
    <w:rPr>
      <w:rFonts w:ascii="Calibri Light" w:eastAsiaTheme="majorEastAsia" w:hAnsi="Calibri Light" w:cs="Calibri Light"/>
      <w:noProof w:val="0"/>
      <w:color w:val="1F4E79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6A70"/>
    <w:pPr>
      <w:keepNext/>
      <w:keepLines/>
      <w:spacing w:before="40" w:line="240" w:lineRule="auto"/>
      <w:jc w:val="left"/>
      <w:outlineLvl w:val="5"/>
    </w:pPr>
    <w:rPr>
      <w:rFonts w:ascii="Calibri Light" w:eastAsiaTheme="majorEastAsia" w:hAnsi="Calibri Light" w:cs="Calibri Light"/>
      <w:noProof w:val="0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6A70"/>
    <w:pPr>
      <w:keepNext/>
      <w:keepLines/>
      <w:spacing w:before="40" w:line="240" w:lineRule="auto"/>
      <w:jc w:val="left"/>
      <w:outlineLvl w:val="6"/>
    </w:pPr>
    <w:rPr>
      <w:rFonts w:ascii="Calibri Light" w:eastAsiaTheme="majorEastAsia" w:hAnsi="Calibri Light" w:cs="Calibri Light"/>
      <w:i/>
      <w:iCs/>
      <w:noProof w:val="0"/>
      <w:color w:val="1F4D78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6A70"/>
    <w:pPr>
      <w:keepNext/>
      <w:keepLines/>
      <w:spacing w:before="40" w:line="240" w:lineRule="auto"/>
      <w:jc w:val="left"/>
      <w:outlineLvl w:val="7"/>
    </w:pPr>
    <w:rPr>
      <w:rFonts w:ascii="Calibri Light" w:eastAsiaTheme="majorEastAsia" w:hAnsi="Calibri Light" w:cs="Calibri Light"/>
      <w:noProof w:val="0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6A70"/>
    <w:pPr>
      <w:keepNext/>
      <w:keepLines/>
      <w:spacing w:before="40" w:line="240" w:lineRule="auto"/>
      <w:jc w:val="left"/>
      <w:outlineLvl w:val="8"/>
    </w:pPr>
    <w:rPr>
      <w:rFonts w:ascii="Calibri Light" w:eastAsiaTheme="majorEastAsia" w:hAnsi="Calibri Light" w:cs="Calibri Light"/>
      <w:i/>
      <w:iCs/>
      <w:noProof w:val="0"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70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A70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A70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6A70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C86A70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C86A70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86A70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86A70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86A70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86A70"/>
    <w:pPr>
      <w:spacing w:before="0" w:line="240" w:lineRule="auto"/>
      <w:contextualSpacing/>
      <w:jc w:val="left"/>
    </w:pPr>
    <w:rPr>
      <w:rFonts w:ascii="Calibri Light" w:eastAsiaTheme="majorEastAsia" w:hAnsi="Calibri Light" w:cs="Calibri Light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A70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A70"/>
    <w:pPr>
      <w:numPr>
        <w:ilvl w:val="1"/>
      </w:numPr>
      <w:spacing w:before="0" w:line="240" w:lineRule="auto"/>
      <w:jc w:val="left"/>
    </w:pPr>
    <w:rPr>
      <w:rFonts w:ascii="Calibri" w:eastAsiaTheme="minorEastAsia" w:hAnsi="Calibri" w:cs="Calibri"/>
      <w:noProof w:val="0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6A70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86A70"/>
    <w:rPr>
      <w:rFonts w:ascii="Calibri" w:hAnsi="Calibri" w:cs="Calibr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86A70"/>
    <w:rPr>
      <w:rFonts w:ascii="Calibri" w:hAnsi="Calibri" w:cs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C86A70"/>
    <w:rPr>
      <w:rFonts w:ascii="Calibri" w:hAnsi="Calibri" w:cs="Calibri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C86A70"/>
    <w:rPr>
      <w:rFonts w:ascii="Calibri" w:hAnsi="Calibri" w:cs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86A70"/>
    <w:pPr>
      <w:spacing w:before="200" w:line="240" w:lineRule="auto"/>
      <w:ind w:left="864" w:right="864"/>
      <w:jc w:val="center"/>
    </w:pPr>
    <w:rPr>
      <w:rFonts w:ascii="Calibri" w:hAnsi="Calibri" w:cs="Calibri"/>
      <w:i/>
      <w:iCs/>
      <w:noProof w:val="0"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C86A70"/>
    <w:rPr>
      <w:rFonts w:ascii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7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ascii="Calibri" w:hAnsi="Calibri" w:cs="Calibri"/>
      <w:i/>
      <w:iCs/>
      <w:noProof w:val="0"/>
      <w:color w:val="1F4E79" w:themeColor="accent1" w:themeShade="80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70"/>
    <w:rPr>
      <w:rFonts w:ascii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C86A70"/>
    <w:rPr>
      <w:rFonts w:ascii="Calibri" w:hAnsi="Calibri" w:cs="Calibr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86A70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C86A70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C86A70"/>
    <w:rPr>
      <w:rFonts w:ascii="Calibri" w:hAnsi="Calibri" w:cs="Calibri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C86A70"/>
    <w:rPr>
      <w:rFonts w:ascii="Calibri" w:hAnsi="Calibri" w:cs="Calibri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86A70"/>
    <w:pPr>
      <w:spacing w:before="0" w:after="200" w:line="240" w:lineRule="auto"/>
      <w:jc w:val="left"/>
    </w:pPr>
    <w:rPr>
      <w:rFonts w:ascii="Calibri" w:hAnsi="Calibri" w:cs="Calibri"/>
      <w:i/>
      <w:iCs/>
      <w:noProof w:val="0"/>
      <w:color w:val="44546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70"/>
    <w:pPr>
      <w:spacing w:before="0" w:line="240" w:lineRule="auto"/>
      <w:jc w:val="left"/>
    </w:pPr>
    <w:rPr>
      <w:rFonts w:ascii="Segoe UI" w:hAnsi="Segoe UI" w:cs="Segoe UI"/>
      <w:noProof w:val="0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70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86A70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0" w:line="240" w:lineRule="auto"/>
      <w:ind w:left="1152" w:right="1152"/>
      <w:jc w:val="left"/>
    </w:pPr>
    <w:rPr>
      <w:rFonts w:ascii="Calibri" w:eastAsiaTheme="minorEastAsia" w:hAnsi="Calibri" w:cs="Calibri"/>
      <w:i/>
      <w:iCs/>
      <w:noProof w:val="0"/>
      <w:color w:val="1F4E79" w:themeColor="accent1" w:themeShade="80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86A70"/>
    <w:pPr>
      <w:spacing w:before="0" w:after="120" w:line="240" w:lineRule="auto"/>
      <w:jc w:val="left"/>
    </w:pPr>
    <w:rPr>
      <w:rFonts w:ascii="Calibri" w:hAnsi="Calibri" w:cs="Calibri"/>
      <w:noProof w:val="0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6A70"/>
    <w:rPr>
      <w:rFonts w:ascii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6A70"/>
    <w:pPr>
      <w:spacing w:before="0" w:after="120" w:line="240" w:lineRule="auto"/>
      <w:ind w:left="360"/>
      <w:jc w:val="left"/>
    </w:pPr>
    <w:rPr>
      <w:rFonts w:ascii="Calibri" w:hAnsi="Calibri" w:cs="Calibri"/>
      <w:noProof w:val="0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6A70"/>
    <w:rPr>
      <w:rFonts w:ascii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86A70"/>
    <w:rPr>
      <w:rFonts w:ascii="Calibri" w:hAnsi="Calibri" w:cs="Calibr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A70"/>
    <w:rPr>
      <w:rFonts w:ascii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A70"/>
    <w:rPr>
      <w:rFonts w:ascii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6A70"/>
    <w:pPr>
      <w:spacing w:before="0" w:line="240" w:lineRule="auto"/>
      <w:jc w:val="left"/>
    </w:pPr>
    <w:rPr>
      <w:rFonts w:ascii="Segoe UI" w:hAnsi="Segoe UI" w:cs="Segoe UI"/>
      <w:noProof w:val="0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A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6A70"/>
    <w:rPr>
      <w:rFonts w:ascii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86A70"/>
    <w:pPr>
      <w:spacing w:before="0" w:line="240" w:lineRule="auto"/>
      <w:jc w:val="left"/>
    </w:pPr>
    <w:rPr>
      <w:rFonts w:ascii="Calibri Light" w:eastAsiaTheme="majorEastAsia" w:hAnsi="Calibri Light" w:cs="Calibri Light"/>
      <w:noProof w:val="0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6A70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A70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86A70"/>
    <w:rPr>
      <w:rFonts w:ascii="Consolas" w:hAnsi="Consolas" w:cs="Calibr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A70"/>
    <w:pPr>
      <w:spacing w:before="0" w:line="240" w:lineRule="auto"/>
      <w:jc w:val="left"/>
    </w:pPr>
    <w:rPr>
      <w:rFonts w:ascii="Consolas" w:hAnsi="Consolas" w:cs="Calibri"/>
      <w:noProof w:val="0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A70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86A70"/>
    <w:rPr>
      <w:rFonts w:ascii="Consolas" w:hAnsi="Consolas" w:cs="Calibri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86A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86A70"/>
    <w:rPr>
      <w:rFonts w:ascii="Consolas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6A70"/>
    <w:pPr>
      <w:spacing w:before="0" w:line="240" w:lineRule="auto"/>
      <w:jc w:val="left"/>
    </w:pPr>
    <w:rPr>
      <w:rFonts w:ascii="Consolas" w:hAnsi="Consolas" w:cs="Calibri"/>
      <w:noProof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6A70"/>
    <w:rPr>
      <w:rFonts w:ascii="Consolas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C86A70"/>
    <w:rPr>
      <w:rFonts w:ascii="Calibri" w:hAnsi="Calibri" w:cs="Calibri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86A7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86A70"/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6A70"/>
    <w:pPr>
      <w:spacing w:before="0" w:after="120" w:line="240" w:lineRule="auto"/>
      <w:ind w:left="1757"/>
      <w:jc w:val="left"/>
    </w:pPr>
    <w:rPr>
      <w:rFonts w:ascii="Calibri" w:hAnsi="Calibri" w:cs="Calibri"/>
      <w:noProof w:val="0"/>
      <w:sz w:val="22"/>
    </w:rPr>
  </w:style>
  <w:style w:type="character" w:styleId="Mention">
    <w:name w:val="Mention"/>
    <w:basedOn w:val="DefaultParagraphFont"/>
    <w:uiPriority w:val="99"/>
    <w:semiHidden/>
    <w:unhideWhenUsed/>
    <w:rsid w:val="00C86A70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C86A70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C86A70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C86A70"/>
    <w:rPr>
      <w:rFonts w:ascii="Calibri" w:hAnsi="Calibri" w:cs="Calibri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i/>
      <w:iCs/>
      <w:noProof w:val="0"/>
      <w:sz w:val="22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86A70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86A70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86A70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86A70"/>
    <w:rPr>
      <w:rFonts w:ascii="Consolas" w:hAnsi="Consolas" w:cs="Calibr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C86A70"/>
    <w:rPr>
      <w:rFonts w:ascii="Calibri" w:hAnsi="Calibri" w:cs="Calibr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6A70"/>
    <w:pPr>
      <w:spacing w:before="0" w:after="100" w:line="240" w:lineRule="auto"/>
      <w:jc w:val="left"/>
    </w:pPr>
    <w:rPr>
      <w:rFonts w:ascii="Calibri" w:hAnsi="Calibri" w:cs="Calibri"/>
      <w:noProof w:val="0"/>
      <w:sz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86A70"/>
    <w:pPr>
      <w:spacing w:before="0" w:after="100" w:line="240" w:lineRule="auto"/>
      <w:ind w:left="220"/>
      <w:jc w:val="left"/>
    </w:pPr>
    <w:rPr>
      <w:rFonts w:ascii="Calibri" w:hAnsi="Calibri" w:cs="Calibri"/>
      <w:noProof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6A70"/>
    <w:pPr>
      <w:spacing w:before="0" w:after="100" w:line="240" w:lineRule="auto"/>
      <w:ind w:left="440"/>
      <w:jc w:val="left"/>
    </w:pPr>
    <w:rPr>
      <w:rFonts w:ascii="Calibri" w:hAnsi="Calibri" w:cs="Calibri"/>
      <w:noProof w:val="0"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6A70"/>
    <w:pPr>
      <w:spacing w:before="0" w:after="100" w:line="240" w:lineRule="auto"/>
      <w:ind w:left="660"/>
      <w:jc w:val="left"/>
    </w:pPr>
    <w:rPr>
      <w:rFonts w:ascii="Calibri" w:hAnsi="Calibri" w:cs="Calibri"/>
      <w:noProof w:val="0"/>
      <w:sz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6A70"/>
    <w:pPr>
      <w:spacing w:before="0" w:after="100" w:line="240" w:lineRule="auto"/>
      <w:ind w:left="880"/>
      <w:jc w:val="left"/>
    </w:pPr>
    <w:rPr>
      <w:rFonts w:ascii="Calibri" w:hAnsi="Calibri" w:cs="Calibri"/>
      <w:noProof w:val="0"/>
      <w:sz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6A70"/>
    <w:pPr>
      <w:spacing w:before="0" w:after="100" w:line="240" w:lineRule="auto"/>
      <w:ind w:left="1100"/>
      <w:jc w:val="left"/>
    </w:pPr>
    <w:rPr>
      <w:rFonts w:ascii="Calibri" w:hAnsi="Calibri" w:cs="Calibri"/>
      <w:noProof w:val="0"/>
      <w:sz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6A70"/>
    <w:pPr>
      <w:spacing w:before="0" w:after="100" w:line="240" w:lineRule="auto"/>
      <w:ind w:left="1320"/>
      <w:jc w:val="left"/>
    </w:pPr>
    <w:rPr>
      <w:rFonts w:ascii="Calibri" w:hAnsi="Calibri" w:cs="Calibri"/>
      <w:noProof w:val="0"/>
      <w:sz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6A70"/>
    <w:pPr>
      <w:spacing w:before="0" w:after="100" w:line="240" w:lineRule="auto"/>
      <w:ind w:left="1540"/>
      <w:jc w:val="left"/>
    </w:pPr>
    <w:rPr>
      <w:rFonts w:ascii="Calibri" w:hAnsi="Calibri" w:cs="Calibri"/>
      <w:noProof w:val="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A70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C86A7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86A70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86A7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86A70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86A7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86A7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86A7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86A70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86A7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86A7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86A7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86A7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86A7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86A7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86A7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86A7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86A7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86A70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86A7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86A7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86A7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86A70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86A7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86A7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86A7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86A7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86A7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86A7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86A7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86A7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86A7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</w:rPr>
  </w:style>
  <w:style w:type="character" w:styleId="Hashtag">
    <w:name w:val="Hashtag"/>
    <w:basedOn w:val="DefaultParagraphFont"/>
    <w:uiPriority w:val="99"/>
    <w:semiHidden/>
    <w:unhideWhenUsed/>
    <w:rsid w:val="00C86A70"/>
    <w:rPr>
      <w:rFonts w:ascii="Calibri" w:hAnsi="Calibri" w:cs="Calibri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86A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  <w:jc w:val="left"/>
    </w:pPr>
    <w:rPr>
      <w:rFonts w:ascii="Calibri Light" w:eastAsiaTheme="majorEastAsia" w:hAnsi="Calibri Light" w:cs="Calibri Light"/>
      <w:noProof w:val="0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86A70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C86A7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C86A70"/>
    <w:pPr>
      <w:spacing w:before="0" w:line="240" w:lineRule="auto"/>
      <w:ind w:left="360" w:hanging="36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2">
    <w:name w:val="List 2"/>
    <w:basedOn w:val="Normal"/>
    <w:uiPriority w:val="99"/>
    <w:semiHidden/>
    <w:unhideWhenUsed/>
    <w:rsid w:val="00C86A70"/>
    <w:pPr>
      <w:spacing w:before="0" w:line="240" w:lineRule="auto"/>
      <w:ind w:left="720" w:hanging="36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3">
    <w:name w:val="List 3"/>
    <w:basedOn w:val="Normal"/>
    <w:uiPriority w:val="99"/>
    <w:semiHidden/>
    <w:unhideWhenUsed/>
    <w:rsid w:val="00C86A70"/>
    <w:pPr>
      <w:spacing w:before="0" w:line="240" w:lineRule="auto"/>
      <w:ind w:left="1080" w:hanging="36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4">
    <w:name w:val="List 4"/>
    <w:basedOn w:val="Normal"/>
    <w:uiPriority w:val="99"/>
    <w:semiHidden/>
    <w:unhideWhenUsed/>
    <w:rsid w:val="00C86A70"/>
    <w:pPr>
      <w:spacing w:before="0" w:line="240" w:lineRule="auto"/>
      <w:ind w:left="1440" w:hanging="36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5">
    <w:name w:val="List 5"/>
    <w:basedOn w:val="Normal"/>
    <w:uiPriority w:val="99"/>
    <w:semiHidden/>
    <w:unhideWhenUsed/>
    <w:rsid w:val="00C86A70"/>
    <w:pPr>
      <w:spacing w:before="0" w:line="240" w:lineRule="auto"/>
      <w:ind w:left="1800" w:hanging="360"/>
      <w:contextualSpacing/>
      <w:jc w:val="left"/>
    </w:pPr>
    <w:rPr>
      <w:rFonts w:ascii="Calibri" w:hAnsi="Calibri" w:cs="Calibri"/>
      <w:noProof w:val="0"/>
      <w:sz w:val="22"/>
    </w:rPr>
  </w:style>
  <w:style w:type="table" w:styleId="TableList1">
    <w:name w:val="Table List 1"/>
    <w:basedOn w:val="TableNormal"/>
    <w:uiPriority w:val="99"/>
    <w:semiHidden/>
    <w:unhideWhenUsed/>
    <w:rsid w:val="00C86A7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86A7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86A7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86A7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86A7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86A7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86A7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86A7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C86A70"/>
    <w:pPr>
      <w:spacing w:before="0" w:after="120" w:line="240" w:lineRule="auto"/>
      <w:ind w:left="36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Continue2">
    <w:name w:val="List Continue 2"/>
    <w:basedOn w:val="Normal"/>
    <w:uiPriority w:val="99"/>
    <w:semiHidden/>
    <w:unhideWhenUsed/>
    <w:rsid w:val="00C86A70"/>
    <w:pPr>
      <w:spacing w:before="0" w:after="120" w:line="240" w:lineRule="auto"/>
      <w:ind w:left="72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Continue3">
    <w:name w:val="List Continue 3"/>
    <w:basedOn w:val="Normal"/>
    <w:uiPriority w:val="99"/>
    <w:semiHidden/>
    <w:unhideWhenUsed/>
    <w:rsid w:val="00C86A70"/>
    <w:pPr>
      <w:spacing w:before="0" w:after="120" w:line="240" w:lineRule="auto"/>
      <w:ind w:left="108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Continue4">
    <w:name w:val="List Continue 4"/>
    <w:basedOn w:val="Normal"/>
    <w:uiPriority w:val="99"/>
    <w:semiHidden/>
    <w:unhideWhenUsed/>
    <w:rsid w:val="00C86A70"/>
    <w:pPr>
      <w:spacing w:before="0" w:after="120" w:line="240" w:lineRule="auto"/>
      <w:ind w:left="144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Continue5">
    <w:name w:val="List Continue 5"/>
    <w:basedOn w:val="Normal"/>
    <w:uiPriority w:val="99"/>
    <w:semiHidden/>
    <w:unhideWhenUsed/>
    <w:rsid w:val="00C86A70"/>
    <w:pPr>
      <w:spacing w:before="0" w:after="120" w:line="240" w:lineRule="auto"/>
      <w:ind w:left="180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Paragraph">
    <w:name w:val="List Paragraph"/>
    <w:basedOn w:val="Normal"/>
    <w:uiPriority w:val="34"/>
    <w:unhideWhenUsed/>
    <w:qFormat/>
    <w:rsid w:val="00C86A70"/>
    <w:pPr>
      <w:spacing w:before="0" w:line="240" w:lineRule="auto"/>
      <w:ind w:left="720"/>
      <w:contextualSpacing/>
      <w:jc w:val="left"/>
    </w:pPr>
    <w:rPr>
      <w:rFonts w:ascii="Calibri" w:hAnsi="Calibri" w:cs="Calibri"/>
      <w:noProof w:val="0"/>
      <w:sz w:val="22"/>
    </w:rPr>
  </w:style>
  <w:style w:type="paragraph" w:styleId="ListNumber">
    <w:name w:val="List Number"/>
    <w:basedOn w:val="Normal"/>
    <w:uiPriority w:val="99"/>
    <w:semiHidden/>
    <w:unhideWhenUsed/>
    <w:rsid w:val="00C86A70"/>
    <w:pPr>
      <w:numPr>
        <w:numId w:val="13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paragraph" w:styleId="ListNumber2">
    <w:name w:val="List Number 2"/>
    <w:basedOn w:val="Normal"/>
    <w:uiPriority w:val="99"/>
    <w:semiHidden/>
    <w:unhideWhenUsed/>
    <w:rsid w:val="00C86A70"/>
    <w:pPr>
      <w:numPr>
        <w:numId w:val="14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paragraph" w:styleId="ListNumber3">
    <w:name w:val="List Number 3"/>
    <w:basedOn w:val="Normal"/>
    <w:uiPriority w:val="99"/>
    <w:semiHidden/>
    <w:unhideWhenUsed/>
    <w:rsid w:val="00C86A70"/>
    <w:pPr>
      <w:numPr>
        <w:numId w:val="15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paragraph" w:styleId="ListNumber4">
    <w:name w:val="List Number 4"/>
    <w:basedOn w:val="Normal"/>
    <w:uiPriority w:val="99"/>
    <w:semiHidden/>
    <w:unhideWhenUsed/>
    <w:rsid w:val="00C86A70"/>
    <w:pPr>
      <w:numPr>
        <w:numId w:val="16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paragraph" w:styleId="ListNumber5">
    <w:name w:val="List Number 5"/>
    <w:basedOn w:val="Normal"/>
    <w:uiPriority w:val="99"/>
    <w:semiHidden/>
    <w:unhideWhenUsed/>
    <w:rsid w:val="00C86A70"/>
    <w:pPr>
      <w:numPr>
        <w:numId w:val="17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paragraph" w:styleId="ListBullet">
    <w:name w:val="List Bullet"/>
    <w:basedOn w:val="Normal"/>
    <w:uiPriority w:val="99"/>
    <w:semiHidden/>
    <w:unhideWhenUsed/>
    <w:rsid w:val="00C86A70"/>
    <w:pPr>
      <w:numPr>
        <w:numId w:val="8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paragraph" w:styleId="ListBullet2">
    <w:name w:val="List Bullet 2"/>
    <w:basedOn w:val="Normal"/>
    <w:uiPriority w:val="99"/>
    <w:semiHidden/>
    <w:unhideWhenUsed/>
    <w:rsid w:val="00C86A70"/>
    <w:pPr>
      <w:numPr>
        <w:numId w:val="9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paragraph" w:styleId="ListBullet3">
    <w:name w:val="List Bullet 3"/>
    <w:basedOn w:val="Normal"/>
    <w:uiPriority w:val="99"/>
    <w:semiHidden/>
    <w:unhideWhenUsed/>
    <w:rsid w:val="00C86A70"/>
    <w:pPr>
      <w:numPr>
        <w:numId w:val="10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paragraph" w:styleId="ListBullet4">
    <w:name w:val="List Bullet 4"/>
    <w:basedOn w:val="Normal"/>
    <w:uiPriority w:val="99"/>
    <w:semiHidden/>
    <w:unhideWhenUsed/>
    <w:rsid w:val="00C86A70"/>
    <w:pPr>
      <w:numPr>
        <w:numId w:val="11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paragraph" w:styleId="ListBullet5">
    <w:name w:val="List Bullet 5"/>
    <w:basedOn w:val="Normal"/>
    <w:uiPriority w:val="99"/>
    <w:semiHidden/>
    <w:unhideWhenUsed/>
    <w:rsid w:val="00C86A70"/>
    <w:pPr>
      <w:numPr>
        <w:numId w:val="12"/>
      </w:numPr>
      <w:spacing w:before="0" w:line="240" w:lineRule="auto"/>
      <w:contextualSpacing/>
      <w:jc w:val="left"/>
    </w:pPr>
    <w:rPr>
      <w:rFonts w:ascii="Calibri" w:hAnsi="Calibri" w:cs="Calibri"/>
      <w:noProof w:val="0"/>
      <w:sz w:val="22"/>
    </w:rPr>
  </w:style>
  <w:style w:type="table" w:styleId="TableClassic1">
    <w:name w:val="Table Classic 1"/>
    <w:basedOn w:val="TableNormal"/>
    <w:uiPriority w:val="99"/>
    <w:semiHidden/>
    <w:unhideWhenUsed/>
    <w:rsid w:val="00C86A7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86A7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86A7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86A7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C86A70"/>
    <w:rPr>
      <w:rFonts w:ascii="Calibri" w:hAnsi="Calibri" w:cs="Calibri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86A70"/>
    <w:pPr>
      <w:spacing w:before="0" w:line="240" w:lineRule="auto"/>
      <w:ind w:left="220" w:hanging="220"/>
      <w:jc w:val="left"/>
    </w:pPr>
    <w:rPr>
      <w:rFonts w:ascii="Calibri" w:hAnsi="Calibri" w:cs="Calibri"/>
      <w:noProof w:val="0"/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C86A70"/>
    <w:pPr>
      <w:spacing w:before="120" w:line="240" w:lineRule="auto"/>
      <w:jc w:val="left"/>
    </w:pPr>
    <w:rPr>
      <w:rFonts w:ascii="Calibri Light" w:eastAsiaTheme="majorEastAsia" w:hAnsi="Calibri Light" w:cs="Calibri Light"/>
      <w:b/>
      <w:bCs/>
      <w:noProof w:val="0"/>
      <w:szCs w:val="24"/>
    </w:rPr>
  </w:style>
  <w:style w:type="table" w:styleId="ColorfulList">
    <w:name w:val="Colorful List"/>
    <w:basedOn w:val="TableNormal"/>
    <w:uiPriority w:val="72"/>
    <w:semiHidden/>
    <w:unhideWhenUsed/>
    <w:rsid w:val="00C86A7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86A70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86A70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86A70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86A70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86A70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86A70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C86A7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86A7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86A7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86A70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86A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86A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C86A70"/>
    <w:pPr>
      <w:framePr w:w="7920" w:h="1980" w:hRule="exact" w:hSpace="180" w:wrap="auto" w:hAnchor="page" w:xAlign="center" w:yAlign="bottom"/>
      <w:spacing w:before="0" w:line="240" w:lineRule="auto"/>
      <w:ind w:left="2880"/>
      <w:jc w:val="left"/>
    </w:pPr>
    <w:rPr>
      <w:rFonts w:ascii="Calibri Light" w:eastAsiaTheme="majorEastAsia" w:hAnsi="Calibri Light" w:cs="Calibri Light"/>
      <w:noProof w:val="0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C86A70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C86A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6A7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6A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86A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86A7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C86A70"/>
    <w:rPr>
      <w:rFonts w:ascii="Calibri" w:hAnsi="Calibri" w:cs="Calibr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C86A70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86A70"/>
    <w:pPr>
      <w:spacing w:before="0" w:line="240" w:lineRule="auto"/>
      <w:jc w:val="left"/>
    </w:pPr>
    <w:rPr>
      <w:rFonts w:cs="Times New Roman"/>
      <w:noProof w:val="0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C86A70"/>
    <w:rPr>
      <w:rFonts w:ascii="Calibri" w:hAnsi="Calibri" w:cs="Calibr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C86A70"/>
    <w:rPr>
      <w:rFonts w:ascii="Calibri" w:hAnsi="Calibri" w:cs="Calibri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A70"/>
    <w:pPr>
      <w:spacing w:before="0" w:after="120" w:line="240" w:lineRule="auto"/>
      <w:jc w:val="left"/>
    </w:pPr>
    <w:rPr>
      <w:rFonts w:ascii="Calibri" w:hAnsi="Calibri" w:cs="Calibri"/>
      <w:noProof w:val="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86A70"/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86A70"/>
    <w:pPr>
      <w:spacing w:before="0" w:after="120" w:line="480" w:lineRule="auto"/>
      <w:jc w:val="left"/>
    </w:pPr>
    <w:rPr>
      <w:rFonts w:ascii="Calibri" w:hAnsi="Calibri" w:cs="Calibri"/>
      <w:noProof w:val="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86A70"/>
    <w:rPr>
      <w:rFonts w:ascii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6A70"/>
    <w:pPr>
      <w:spacing w:before="0" w:after="120" w:line="240" w:lineRule="auto"/>
      <w:ind w:left="360"/>
      <w:jc w:val="left"/>
    </w:pPr>
    <w:rPr>
      <w:rFonts w:ascii="Calibri" w:hAnsi="Calibri" w:cs="Calibri"/>
      <w:noProof w:val="0"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86A70"/>
    <w:rPr>
      <w:rFonts w:ascii="Calibri" w:hAnsi="Calibri" w:cs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6A70"/>
    <w:pPr>
      <w:spacing w:before="0" w:after="120" w:line="480" w:lineRule="auto"/>
      <w:ind w:left="360"/>
      <w:jc w:val="left"/>
    </w:pPr>
    <w:rPr>
      <w:rFonts w:ascii="Calibri" w:hAnsi="Calibri" w:cs="Calibri"/>
      <w:noProof w:val="0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86A70"/>
    <w:rPr>
      <w:rFonts w:ascii="Calibri" w:hAnsi="Calibri" w:cs="Calibr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86A7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86A70"/>
    <w:rPr>
      <w:rFonts w:ascii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86A7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86A70"/>
    <w:rPr>
      <w:rFonts w:ascii="Calibri" w:hAnsi="Calibri" w:cs="Calibri"/>
    </w:rPr>
  </w:style>
  <w:style w:type="paragraph" w:styleId="NormalIndent">
    <w:name w:val="Normal Indent"/>
    <w:basedOn w:val="Normal"/>
    <w:uiPriority w:val="99"/>
    <w:semiHidden/>
    <w:unhideWhenUsed/>
    <w:rsid w:val="00C86A70"/>
    <w:pPr>
      <w:spacing w:before="0" w:line="240" w:lineRule="auto"/>
      <w:ind w:left="720"/>
      <w:jc w:val="left"/>
    </w:pPr>
    <w:rPr>
      <w:rFonts w:ascii="Calibri" w:hAnsi="Calibri" w:cs="Calibri"/>
      <w:noProof w:val="0"/>
      <w:sz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86A70"/>
    <w:rPr>
      <w:rFonts w:ascii="Calibri" w:hAnsi="Calibri" w:cs="Calibri"/>
    </w:rPr>
  </w:style>
  <w:style w:type="table" w:styleId="TableContemporary">
    <w:name w:val="Table Contemporary"/>
    <w:basedOn w:val="TableNormal"/>
    <w:uiPriority w:val="99"/>
    <w:semiHidden/>
    <w:unhideWhenUsed/>
    <w:rsid w:val="00C86A7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C86A7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86A70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86A7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86A7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86A7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86A7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86A7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86A7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86A70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86A70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86A70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86A70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86A70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86A70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C86A7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86A70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86A7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86A7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86A7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86A7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86A7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C86A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86A70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86A70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86A70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86A70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86A70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86A70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C86A7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86A7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86A7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86A7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86A7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86A7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86A7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86A7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86A70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86A70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86A70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86A70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86A70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86A7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86A7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86A7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86A70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86A7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86A70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86A70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86A70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86A7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86A7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86A7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86A7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86A7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86A7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86A7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86A7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86A70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86A7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86A7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86A70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86A70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86A70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86A70"/>
    <w:rPr>
      <w:rFonts w:ascii="Calibri" w:hAnsi="Calibri" w:cs="Calibr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86A70"/>
    <w:pPr>
      <w:spacing w:before="0" w:line="240" w:lineRule="auto"/>
      <w:jc w:val="left"/>
    </w:pPr>
    <w:rPr>
      <w:rFonts w:ascii="Calibri" w:hAnsi="Calibri" w:cs="Calibri"/>
      <w:noProof w:val="0"/>
      <w:sz w:val="2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86A70"/>
    <w:rPr>
      <w:rFonts w:ascii="Calibri" w:hAnsi="Calibri" w:cs="Calibri"/>
    </w:rPr>
  </w:style>
  <w:style w:type="table" w:styleId="TableColumns1">
    <w:name w:val="Table Columns 1"/>
    <w:basedOn w:val="TableNormal"/>
    <w:uiPriority w:val="99"/>
    <w:semiHidden/>
    <w:unhideWhenUsed/>
    <w:rsid w:val="00C86A7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86A7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86A7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86A7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86A7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C86A70"/>
    <w:pPr>
      <w:spacing w:before="0" w:line="240" w:lineRule="auto"/>
      <w:ind w:left="4320"/>
      <w:jc w:val="left"/>
    </w:pPr>
    <w:rPr>
      <w:rFonts w:ascii="Calibri" w:hAnsi="Calibri" w:cs="Calibri"/>
      <w:noProof w:val="0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86A70"/>
    <w:rPr>
      <w:rFonts w:ascii="Calibri" w:hAnsi="Calibri" w:cs="Calibri"/>
    </w:rPr>
  </w:style>
  <w:style w:type="table" w:styleId="TableSimple1">
    <w:name w:val="Table Simple 1"/>
    <w:basedOn w:val="TableNormal"/>
    <w:uiPriority w:val="99"/>
    <w:semiHidden/>
    <w:unhideWhenUsed/>
    <w:rsid w:val="00C86A7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86A7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86A7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86A7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86A7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86A70"/>
    <w:pPr>
      <w:spacing w:before="0" w:line="240" w:lineRule="auto"/>
      <w:ind w:left="220" w:hanging="220"/>
      <w:jc w:val="left"/>
    </w:pPr>
    <w:rPr>
      <w:rFonts w:ascii="Calibri" w:hAnsi="Calibri" w:cs="Calibri"/>
      <w:noProof w:val="0"/>
      <w:sz w:val="22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86A70"/>
    <w:pPr>
      <w:spacing w:before="0" w:line="240" w:lineRule="auto"/>
      <w:ind w:left="440" w:hanging="220"/>
      <w:jc w:val="left"/>
    </w:pPr>
    <w:rPr>
      <w:rFonts w:ascii="Calibri" w:hAnsi="Calibri" w:cs="Calibri"/>
      <w:noProof w:val="0"/>
      <w:sz w:val="22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C86A70"/>
    <w:pPr>
      <w:spacing w:before="0" w:line="240" w:lineRule="auto"/>
      <w:ind w:left="660" w:hanging="220"/>
      <w:jc w:val="left"/>
    </w:pPr>
    <w:rPr>
      <w:rFonts w:ascii="Calibri" w:hAnsi="Calibri" w:cs="Calibri"/>
      <w:noProof w:val="0"/>
      <w:sz w:val="22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C86A70"/>
    <w:pPr>
      <w:spacing w:before="0" w:line="240" w:lineRule="auto"/>
      <w:ind w:left="880" w:hanging="220"/>
      <w:jc w:val="left"/>
    </w:pPr>
    <w:rPr>
      <w:rFonts w:ascii="Calibri" w:hAnsi="Calibri" w:cs="Calibri"/>
      <w:noProof w:val="0"/>
      <w:sz w:val="22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C86A70"/>
    <w:pPr>
      <w:spacing w:before="0" w:line="240" w:lineRule="auto"/>
      <w:ind w:left="1100" w:hanging="220"/>
      <w:jc w:val="left"/>
    </w:pPr>
    <w:rPr>
      <w:rFonts w:ascii="Calibri" w:hAnsi="Calibri" w:cs="Calibri"/>
      <w:noProof w:val="0"/>
      <w:sz w:val="22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C86A70"/>
    <w:pPr>
      <w:spacing w:before="0" w:line="240" w:lineRule="auto"/>
      <w:ind w:left="1320" w:hanging="220"/>
      <w:jc w:val="left"/>
    </w:pPr>
    <w:rPr>
      <w:rFonts w:ascii="Calibri" w:hAnsi="Calibri" w:cs="Calibri"/>
      <w:noProof w:val="0"/>
      <w:sz w:val="22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C86A70"/>
    <w:pPr>
      <w:spacing w:before="0" w:line="240" w:lineRule="auto"/>
      <w:ind w:left="1540" w:hanging="220"/>
      <w:jc w:val="left"/>
    </w:pPr>
    <w:rPr>
      <w:rFonts w:ascii="Calibri" w:hAnsi="Calibri" w:cs="Calibri"/>
      <w:noProof w:val="0"/>
      <w:sz w:val="22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C86A70"/>
    <w:pPr>
      <w:spacing w:before="0" w:line="240" w:lineRule="auto"/>
      <w:ind w:left="1760" w:hanging="220"/>
      <w:jc w:val="left"/>
    </w:pPr>
    <w:rPr>
      <w:rFonts w:ascii="Calibri" w:hAnsi="Calibri" w:cs="Calibri"/>
      <w:noProof w:val="0"/>
      <w:sz w:val="22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C86A70"/>
    <w:pPr>
      <w:spacing w:before="0" w:line="240" w:lineRule="auto"/>
      <w:ind w:left="1980" w:hanging="220"/>
      <w:jc w:val="left"/>
    </w:pPr>
    <w:rPr>
      <w:rFonts w:ascii="Calibri" w:hAnsi="Calibri" w:cs="Calibri"/>
      <w:noProof w:val="0"/>
      <w:sz w:val="22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86A70"/>
    <w:pPr>
      <w:spacing w:before="0" w:line="240" w:lineRule="auto"/>
      <w:jc w:val="left"/>
    </w:pPr>
    <w:rPr>
      <w:rFonts w:ascii="Calibri Light" w:eastAsiaTheme="majorEastAsia" w:hAnsi="Calibri Light" w:cs="Calibri Light"/>
      <w:b/>
      <w:bCs/>
      <w:noProof w:val="0"/>
      <w:sz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C86A70"/>
    <w:pPr>
      <w:spacing w:before="0" w:line="240" w:lineRule="auto"/>
      <w:ind w:left="4320"/>
      <w:jc w:val="left"/>
    </w:pPr>
    <w:rPr>
      <w:rFonts w:ascii="Calibri" w:hAnsi="Calibri" w:cs="Calibri"/>
      <w:noProof w:val="0"/>
      <w:sz w:val="22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C86A70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C86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86A7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86A7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86A7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86A7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86A7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86A7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86A7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86A7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86A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86A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86A70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86A7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86A7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86A7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6A7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86A7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86A7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86A7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86A7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86A7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86A7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86A7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86A7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86A7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86A7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86A7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86A7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86A7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86A7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86A7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86A7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86A7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86A7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86A7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86A7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86A7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86A7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86A7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86A7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86A7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86A7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86A7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86A7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86A7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86A7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86A7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86A7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86A7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86A7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86A70"/>
    <w:rPr>
      <w:rFonts w:ascii="Calibri" w:hAnsi="Calibri" w:cs="Calibr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86A70"/>
    <w:rPr>
      <w:rFonts w:ascii="Calibri" w:hAnsi="Calibri" w:cs="Calibri"/>
    </w:rPr>
  </w:style>
  <w:style w:type="table" w:styleId="Table3Deffects1">
    <w:name w:val="Table 3D effects 1"/>
    <w:basedOn w:val="TableNormal"/>
    <w:uiPriority w:val="99"/>
    <w:semiHidden/>
    <w:unhideWhenUsed/>
    <w:rsid w:val="00C86A7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86A7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86A7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86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86A7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ro-RO%7bC4E5D0B9-A5FA-4B64-A0C7-3E189BEFADA5%7d\%7b54F894FC-638E-4096-ACB9-A436BFA57D8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{54F894FC-638E-4096-ACB9-A436BFA57D8A}tf02786999_win32</Template>
  <TotalTime>0</TotalTime>
  <Pages>19</Pages>
  <Words>2681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2023-05-31T18:53:00Z</dcterms:created>
  <dcterms:modified xsi:type="dcterms:W3CDTF">2023-05-31T21:59:00Z</dcterms:modified>
</cp:coreProperties>
</file>